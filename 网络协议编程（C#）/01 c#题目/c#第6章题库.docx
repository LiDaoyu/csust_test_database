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28"/>
          <w:szCs w:val="28"/>
          <w:lang w:val="en-US" w:eastAsia="zh-CN"/>
        </w:rPr>
      </w:pPr>
      <w:r>
        <w:rPr>
          <w:rFonts w:hint="eastAsia" w:ascii="宋体" w:hAnsi="宋体"/>
          <w:sz w:val="28"/>
          <w:szCs w:val="28"/>
          <w:lang w:val="en-US" w:eastAsia="zh-CN"/>
        </w:rPr>
        <w:t>组长：石瑞聪   201458080206</w:t>
      </w:r>
    </w:p>
    <w:p>
      <w:pPr>
        <w:rPr>
          <w:rFonts w:hint="eastAsia" w:ascii="宋体" w:hAnsi="宋体"/>
          <w:sz w:val="28"/>
          <w:szCs w:val="28"/>
          <w:lang w:val="en-US" w:eastAsia="zh-CN"/>
        </w:rPr>
      </w:pPr>
      <w:r>
        <w:rPr>
          <w:rFonts w:hint="eastAsia" w:ascii="宋体" w:hAnsi="宋体"/>
          <w:sz w:val="28"/>
          <w:szCs w:val="28"/>
          <w:lang w:val="en-US" w:eastAsia="zh-CN"/>
        </w:rPr>
        <w:t>组员：邱子珊   201458080201</w:t>
      </w:r>
    </w:p>
    <w:p>
      <w:pPr>
        <w:rPr>
          <w:rFonts w:hint="eastAsia" w:ascii="宋体" w:hAnsi="宋体"/>
          <w:sz w:val="28"/>
          <w:szCs w:val="28"/>
          <w:lang w:val="en-US" w:eastAsia="zh-CN"/>
        </w:rPr>
      </w:pPr>
      <w:r>
        <w:rPr>
          <w:rFonts w:hint="eastAsia" w:ascii="宋体" w:hAnsi="宋体"/>
          <w:sz w:val="28"/>
          <w:szCs w:val="28"/>
          <w:lang w:val="en-US" w:eastAsia="zh-CN"/>
        </w:rPr>
        <w:t xml:space="preserve">     宋砚琪    201458080202</w:t>
      </w:r>
    </w:p>
    <w:p>
      <w:pPr>
        <w:rPr>
          <w:rFonts w:hint="eastAsia" w:ascii="宋体" w:hAnsi="宋体"/>
          <w:sz w:val="28"/>
          <w:szCs w:val="28"/>
          <w:lang w:val="en-US" w:eastAsia="zh-CN"/>
        </w:rPr>
      </w:pPr>
      <w:r>
        <w:rPr>
          <w:rFonts w:hint="eastAsia" w:ascii="宋体" w:hAnsi="宋体"/>
          <w:sz w:val="28"/>
          <w:szCs w:val="28"/>
          <w:lang w:val="en-US" w:eastAsia="zh-CN"/>
        </w:rPr>
        <w:t xml:space="preserve">     李淑婷    201458080203</w:t>
      </w:r>
    </w:p>
    <w:p>
      <w:pPr>
        <w:rPr>
          <w:rFonts w:hint="eastAsia" w:ascii="宋体" w:hAnsi="宋体"/>
          <w:sz w:val="28"/>
          <w:szCs w:val="28"/>
          <w:lang w:val="en-US" w:eastAsia="zh-CN"/>
        </w:rPr>
      </w:pPr>
      <w:r>
        <w:rPr>
          <w:rFonts w:hint="eastAsia" w:ascii="宋体" w:hAnsi="宋体"/>
          <w:sz w:val="28"/>
          <w:szCs w:val="28"/>
          <w:lang w:val="en-US" w:eastAsia="zh-CN"/>
        </w:rPr>
        <w:t xml:space="preserve">     邓秋霞    201458080204</w:t>
      </w:r>
    </w:p>
    <w:p>
      <w:pPr>
        <w:rPr>
          <w:rFonts w:hint="eastAsia" w:ascii="宋体" w:hAnsi="宋体"/>
          <w:sz w:val="28"/>
          <w:szCs w:val="28"/>
          <w:lang w:val="en-US" w:eastAsia="zh-CN"/>
        </w:rPr>
      </w:pPr>
      <w:r>
        <w:rPr>
          <w:rFonts w:hint="eastAsia" w:ascii="宋体" w:hAnsi="宋体"/>
          <w:sz w:val="28"/>
          <w:szCs w:val="28"/>
          <w:lang w:val="en-US" w:eastAsia="zh-CN"/>
        </w:rPr>
        <w:t xml:space="preserve">     邱意兰    201458080207</w:t>
      </w:r>
    </w:p>
    <w:p>
      <w:pPr>
        <w:rPr>
          <w:rFonts w:hint="eastAsia" w:ascii="宋体" w:hAnsi="宋体"/>
          <w:sz w:val="28"/>
          <w:szCs w:val="28"/>
          <w:lang w:val="en-US" w:eastAsia="zh-CN"/>
        </w:rPr>
      </w:pPr>
      <w:r>
        <w:rPr>
          <w:rFonts w:hint="eastAsia" w:ascii="宋体" w:hAnsi="宋体"/>
          <w:sz w:val="28"/>
          <w:szCs w:val="28"/>
          <w:lang w:val="en-US" w:eastAsia="zh-CN"/>
        </w:rPr>
        <w:t xml:space="preserve">     郭国庆    201458080208</w:t>
      </w:r>
    </w:p>
    <w:p>
      <w:pPr>
        <w:rPr>
          <w:rFonts w:hint="eastAsia" w:ascii="宋体" w:hAnsi="宋体"/>
          <w:sz w:val="28"/>
          <w:szCs w:val="28"/>
          <w:lang w:val="en-US" w:eastAsia="zh-CN"/>
        </w:rPr>
      </w:pPr>
      <w:r>
        <w:rPr>
          <w:rFonts w:hint="eastAsia" w:ascii="宋体" w:hAnsi="宋体"/>
          <w:sz w:val="28"/>
          <w:szCs w:val="28"/>
          <w:lang w:val="en-US" w:eastAsia="zh-CN"/>
        </w:rPr>
        <w:t xml:space="preserve">     田毓磊    201458080209</w:t>
      </w:r>
    </w:p>
    <w:p>
      <w:pPr>
        <w:rPr>
          <w:rFonts w:hint="eastAsia" w:ascii="宋体" w:hAnsi="宋体"/>
          <w:sz w:val="28"/>
          <w:szCs w:val="28"/>
        </w:rPr>
      </w:pPr>
    </w:p>
    <w:p>
      <w:pPr>
        <w:rPr>
          <w:rFonts w:ascii="宋体" w:hAnsi="宋体"/>
          <w:sz w:val="28"/>
          <w:szCs w:val="28"/>
        </w:rPr>
      </w:pPr>
      <w:r>
        <w:rPr>
          <w:rFonts w:hint="eastAsia" w:ascii="宋体" w:hAnsi="宋体"/>
          <w:sz w:val="28"/>
          <w:szCs w:val="28"/>
        </w:rPr>
        <w:t>1.</w:t>
      </w:r>
      <w:r>
        <w:rPr>
          <w:rFonts w:hint="eastAsia" w:ascii="宋体" w:hAnsi="宋体"/>
          <w:sz w:val="28"/>
          <w:szCs w:val="28"/>
          <w:lang w:eastAsia="zh-CN"/>
        </w:rPr>
        <w:t>【</w:t>
      </w:r>
      <w:r>
        <w:rPr>
          <w:rFonts w:hint="eastAsia" w:ascii="宋体" w:hAnsi="宋体"/>
          <w:sz w:val="28"/>
          <w:szCs w:val="28"/>
          <w:lang w:val="en-US" w:eastAsia="zh-CN"/>
        </w:rPr>
        <w:t>郭国庆</w:t>
      </w:r>
      <w:r>
        <w:rPr>
          <w:rFonts w:hint="eastAsia" w:ascii="宋体" w:hAnsi="宋体"/>
          <w:sz w:val="28"/>
          <w:szCs w:val="28"/>
          <w:lang w:eastAsia="zh-CN"/>
        </w:rPr>
        <w:t>】</w:t>
      </w:r>
      <w:r>
        <w:rPr>
          <w:rFonts w:hint="eastAsia" w:ascii="宋体" w:hAnsi="宋体"/>
          <w:sz w:val="28"/>
          <w:szCs w:val="28"/>
        </w:rPr>
        <w:t>通过Internet实现群发功能的形式有几种：(A)</w:t>
      </w:r>
    </w:p>
    <w:p>
      <w:pPr>
        <w:rPr>
          <w:rFonts w:ascii="宋体" w:hAnsi="宋体"/>
          <w:sz w:val="28"/>
          <w:szCs w:val="28"/>
        </w:rPr>
      </w:pPr>
      <w:r>
        <w:rPr>
          <w:rFonts w:hint="eastAsia" w:ascii="宋体" w:hAnsi="宋体"/>
          <w:sz w:val="28"/>
          <w:szCs w:val="28"/>
        </w:rPr>
        <w:t>A  2种</w:t>
      </w:r>
      <w:r>
        <w:rPr>
          <w:rFonts w:hint="eastAsia" w:ascii="宋体" w:hAnsi="宋体"/>
          <w:sz w:val="28"/>
          <w:szCs w:val="28"/>
        </w:rPr>
        <w:tab/>
      </w:r>
      <w:r>
        <w:rPr>
          <w:rFonts w:hint="eastAsia" w:ascii="宋体" w:hAnsi="宋体"/>
          <w:sz w:val="28"/>
          <w:szCs w:val="28"/>
        </w:rPr>
        <w:tab/>
      </w:r>
      <w:r>
        <w:rPr>
          <w:rFonts w:hint="eastAsia" w:ascii="宋体" w:hAnsi="宋体"/>
          <w:sz w:val="28"/>
          <w:szCs w:val="28"/>
        </w:rPr>
        <w:t>B  3种</w:t>
      </w:r>
      <w:r>
        <w:rPr>
          <w:rFonts w:hint="eastAsia" w:ascii="宋体" w:hAnsi="宋体"/>
          <w:sz w:val="28"/>
          <w:szCs w:val="28"/>
        </w:rPr>
        <w:tab/>
      </w:r>
      <w:r>
        <w:rPr>
          <w:rFonts w:hint="eastAsia" w:ascii="宋体" w:hAnsi="宋体"/>
          <w:sz w:val="28"/>
          <w:szCs w:val="28"/>
        </w:rPr>
        <w:tab/>
      </w:r>
      <w:r>
        <w:rPr>
          <w:rFonts w:hint="eastAsia" w:ascii="宋体" w:hAnsi="宋体"/>
          <w:sz w:val="28"/>
          <w:szCs w:val="28"/>
        </w:rPr>
        <w:t>C</w:t>
      </w:r>
      <w:r>
        <w:rPr>
          <w:rFonts w:hint="eastAsia" w:ascii="宋体" w:hAnsi="宋体"/>
          <w:sz w:val="28"/>
          <w:szCs w:val="28"/>
        </w:rPr>
        <w:tab/>
      </w:r>
      <w:r>
        <w:rPr>
          <w:rFonts w:hint="eastAsia" w:ascii="宋体" w:hAnsi="宋体"/>
          <w:sz w:val="28"/>
          <w:szCs w:val="28"/>
        </w:rPr>
        <w:t>4种</w:t>
      </w:r>
      <w:r>
        <w:rPr>
          <w:rFonts w:hint="eastAsia" w:ascii="宋体" w:hAnsi="宋体"/>
          <w:sz w:val="28"/>
          <w:szCs w:val="28"/>
        </w:rPr>
        <w:tab/>
      </w:r>
      <w:r>
        <w:rPr>
          <w:rFonts w:hint="eastAsia" w:ascii="宋体" w:hAnsi="宋体"/>
          <w:sz w:val="28"/>
          <w:szCs w:val="28"/>
        </w:rPr>
        <w:tab/>
      </w:r>
      <w:r>
        <w:rPr>
          <w:rFonts w:hint="eastAsia" w:ascii="宋体" w:hAnsi="宋体"/>
          <w:sz w:val="28"/>
          <w:szCs w:val="28"/>
        </w:rPr>
        <w:t>D</w:t>
      </w:r>
      <w:r>
        <w:rPr>
          <w:rFonts w:hint="eastAsia" w:ascii="宋体" w:hAnsi="宋体"/>
          <w:sz w:val="28"/>
          <w:szCs w:val="28"/>
        </w:rPr>
        <w:tab/>
      </w:r>
      <w:r>
        <w:rPr>
          <w:rFonts w:hint="eastAsia" w:ascii="宋体" w:hAnsi="宋体"/>
          <w:sz w:val="28"/>
          <w:szCs w:val="28"/>
        </w:rPr>
        <w:t>5种</w:t>
      </w:r>
    </w:p>
    <w:p>
      <w:pPr>
        <w:rPr>
          <w:rFonts w:ascii="宋体" w:hAnsi="宋体"/>
          <w:sz w:val="28"/>
          <w:szCs w:val="28"/>
        </w:rPr>
      </w:pPr>
    </w:p>
    <w:p>
      <w:pPr>
        <w:rPr>
          <w:rFonts w:ascii="宋体" w:hAnsi="宋体"/>
          <w:sz w:val="28"/>
          <w:szCs w:val="28"/>
        </w:rPr>
      </w:pPr>
      <w:r>
        <w:rPr>
          <w:rFonts w:hint="eastAsia" w:ascii="宋体" w:hAnsi="宋体"/>
          <w:sz w:val="28"/>
          <w:szCs w:val="28"/>
        </w:rPr>
        <w:t>2.</w:t>
      </w:r>
      <w:r>
        <w:rPr>
          <w:rFonts w:hint="eastAsia" w:ascii="宋体" w:hAnsi="宋体"/>
          <w:sz w:val="28"/>
          <w:szCs w:val="28"/>
          <w:lang w:eastAsia="zh-CN"/>
        </w:rPr>
        <w:t>【</w:t>
      </w:r>
      <w:r>
        <w:rPr>
          <w:rFonts w:hint="eastAsia" w:ascii="宋体" w:hAnsi="宋体"/>
          <w:sz w:val="28"/>
          <w:szCs w:val="28"/>
          <w:lang w:val="en-US" w:eastAsia="zh-CN"/>
        </w:rPr>
        <w:t>郭国庆</w:t>
      </w:r>
      <w:r>
        <w:rPr>
          <w:rFonts w:hint="eastAsia" w:ascii="宋体" w:hAnsi="宋体"/>
          <w:sz w:val="28"/>
          <w:szCs w:val="28"/>
          <w:lang w:eastAsia="zh-CN"/>
        </w:rPr>
        <w:t>】</w:t>
      </w:r>
      <w:r>
        <w:rPr>
          <w:rFonts w:hint="eastAsia" w:ascii="宋体" w:hAnsi="宋体"/>
          <w:sz w:val="28"/>
          <w:szCs w:val="28"/>
        </w:rPr>
        <w:t xml:space="preserve"> 通过Internet实现群发功能的形式有两种，他们分别是：（A）</w:t>
      </w:r>
    </w:p>
    <w:p>
      <w:pPr>
        <w:rPr>
          <w:rFonts w:ascii="宋体" w:hAnsi="宋体"/>
          <w:sz w:val="28"/>
          <w:szCs w:val="28"/>
        </w:rPr>
      </w:pPr>
      <w:r>
        <w:rPr>
          <w:rFonts w:hint="eastAsia" w:ascii="宋体" w:hAnsi="宋体"/>
          <w:sz w:val="28"/>
          <w:szCs w:val="28"/>
        </w:rPr>
        <w:t>A 广播、组播</w:t>
      </w:r>
      <w:r>
        <w:rPr>
          <w:rFonts w:hint="eastAsia" w:ascii="宋体" w:hAnsi="宋体"/>
          <w:sz w:val="28"/>
          <w:szCs w:val="28"/>
        </w:rPr>
        <w:tab/>
      </w:r>
      <w:r>
        <w:rPr>
          <w:rFonts w:hint="eastAsia" w:ascii="宋体" w:hAnsi="宋体"/>
          <w:sz w:val="28"/>
          <w:szCs w:val="28"/>
        </w:rPr>
        <w:tab/>
      </w:r>
      <w:r>
        <w:rPr>
          <w:rFonts w:hint="eastAsia" w:ascii="宋体" w:hAnsi="宋体"/>
          <w:sz w:val="28"/>
          <w:szCs w:val="28"/>
        </w:rPr>
        <w:t>B  QQ、微信</w:t>
      </w:r>
      <w:r>
        <w:rPr>
          <w:rFonts w:hint="eastAsia" w:ascii="宋体" w:hAnsi="宋体"/>
          <w:sz w:val="28"/>
          <w:szCs w:val="28"/>
        </w:rPr>
        <w:tab/>
      </w:r>
      <w:r>
        <w:rPr>
          <w:rFonts w:hint="eastAsia" w:ascii="宋体" w:hAnsi="宋体"/>
          <w:sz w:val="28"/>
          <w:szCs w:val="28"/>
        </w:rPr>
        <w:tab/>
      </w:r>
    </w:p>
    <w:p>
      <w:pPr>
        <w:rPr>
          <w:rFonts w:ascii="宋体" w:hAnsi="宋体"/>
          <w:sz w:val="28"/>
          <w:szCs w:val="28"/>
        </w:rPr>
      </w:pPr>
      <w:r>
        <w:rPr>
          <w:rFonts w:hint="eastAsia" w:ascii="宋体" w:hAnsi="宋体"/>
          <w:sz w:val="28"/>
          <w:szCs w:val="28"/>
        </w:rPr>
        <w:t>C  http、ftp</w:t>
      </w:r>
      <w:r>
        <w:rPr>
          <w:rFonts w:hint="eastAsia" w:ascii="宋体" w:hAnsi="宋体"/>
          <w:sz w:val="28"/>
          <w:szCs w:val="28"/>
        </w:rPr>
        <w:tab/>
      </w:r>
      <w:r>
        <w:rPr>
          <w:rFonts w:hint="eastAsia" w:ascii="宋体" w:hAnsi="宋体"/>
          <w:sz w:val="28"/>
          <w:szCs w:val="28"/>
        </w:rPr>
        <w:tab/>
      </w:r>
      <w:r>
        <w:rPr>
          <w:rFonts w:hint="eastAsia" w:ascii="宋体" w:hAnsi="宋体"/>
          <w:sz w:val="28"/>
          <w:szCs w:val="28"/>
        </w:rPr>
        <w:t>D   广播、信道</w:t>
      </w:r>
    </w:p>
    <w:p>
      <w:pPr>
        <w:rPr>
          <w:rFonts w:ascii="宋体" w:hAnsi="宋体"/>
          <w:sz w:val="28"/>
          <w:szCs w:val="28"/>
        </w:rPr>
      </w:pPr>
    </w:p>
    <w:p>
      <w:pPr>
        <w:rPr>
          <w:rFonts w:ascii="宋体" w:hAnsi="宋体"/>
          <w:sz w:val="28"/>
          <w:szCs w:val="28"/>
        </w:rPr>
      </w:pPr>
      <w:r>
        <w:rPr>
          <w:rFonts w:hint="eastAsia" w:ascii="宋体" w:hAnsi="宋体"/>
          <w:sz w:val="28"/>
          <w:szCs w:val="28"/>
        </w:rPr>
        <w:t xml:space="preserve">3. </w:t>
      </w:r>
      <w:r>
        <w:rPr>
          <w:rFonts w:hint="eastAsia" w:ascii="宋体" w:hAnsi="宋体"/>
          <w:sz w:val="28"/>
          <w:szCs w:val="28"/>
          <w:lang w:eastAsia="zh-CN"/>
        </w:rPr>
        <w:t>【</w:t>
      </w:r>
      <w:r>
        <w:rPr>
          <w:rFonts w:hint="eastAsia" w:ascii="宋体" w:hAnsi="宋体"/>
          <w:sz w:val="28"/>
          <w:szCs w:val="28"/>
          <w:lang w:val="en-US" w:eastAsia="zh-CN"/>
        </w:rPr>
        <w:t>郭国庆</w:t>
      </w:r>
      <w:r>
        <w:rPr>
          <w:rFonts w:hint="eastAsia" w:ascii="宋体" w:hAnsi="宋体"/>
          <w:sz w:val="28"/>
          <w:szCs w:val="28"/>
          <w:lang w:eastAsia="zh-CN"/>
        </w:rPr>
        <w:t>】</w:t>
      </w:r>
      <w:r>
        <w:rPr>
          <w:rFonts w:hint="eastAsia" w:ascii="宋体" w:hAnsi="宋体"/>
          <w:sz w:val="28"/>
          <w:szCs w:val="28"/>
        </w:rPr>
        <w:t>利用广播和组播实现群发功能中，利用广播和组播实现群发功能中，如果我想向Internet网上不同的子网发送消息，那么我应当使用哪种群发功能 (A)</w:t>
      </w:r>
    </w:p>
    <w:p>
      <w:pPr>
        <w:rPr>
          <w:rFonts w:ascii="宋体" w:hAnsi="宋体"/>
          <w:sz w:val="28"/>
          <w:szCs w:val="28"/>
        </w:rPr>
      </w:pPr>
      <w:r>
        <w:rPr>
          <w:rFonts w:hint="eastAsia" w:ascii="宋体" w:hAnsi="宋体"/>
          <w:sz w:val="28"/>
          <w:szCs w:val="28"/>
        </w:rPr>
        <w:t>A 组播</w:t>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B  广播</w:t>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C  http</w:t>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D  ftp</w:t>
      </w:r>
      <w:r>
        <w:rPr>
          <w:rFonts w:hint="eastAsia" w:ascii="宋体" w:hAnsi="宋体"/>
          <w:sz w:val="28"/>
          <w:szCs w:val="28"/>
        </w:rPr>
        <w:tab/>
      </w:r>
    </w:p>
    <w:p>
      <w:pPr>
        <w:rPr>
          <w:rFonts w:ascii="宋体" w:hAnsi="宋体"/>
          <w:sz w:val="28"/>
          <w:szCs w:val="28"/>
        </w:rPr>
      </w:pPr>
      <w:r>
        <w:rPr>
          <w:rFonts w:hint="eastAsia" w:ascii="宋体" w:hAnsi="宋体"/>
          <w:sz w:val="28"/>
          <w:szCs w:val="28"/>
        </w:rPr>
        <w:t>4.【田毓磊】网络会议程序中，用户请求进入会议室，会向组播组发送(   )消息。(A)</w:t>
      </w:r>
    </w:p>
    <w:p>
      <w:pPr>
        <w:rPr>
          <w:rFonts w:ascii="宋体" w:hAnsi="宋体"/>
          <w:sz w:val="28"/>
          <w:szCs w:val="28"/>
        </w:rPr>
      </w:pPr>
      <w:r>
        <w:rPr>
          <w:rFonts w:hint="eastAsia" w:ascii="宋体" w:hAnsi="宋体"/>
          <w:sz w:val="28"/>
          <w:szCs w:val="28"/>
        </w:rPr>
        <w:t>A．Login                          B．List</w:t>
      </w:r>
    </w:p>
    <w:p>
      <w:pPr>
        <w:rPr>
          <w:rFonts w:ascii="宋体" w:hAnsi="宋体"/>
          <w:sz w:val="28"/>
          <w:szCs w:val="28"/>
        </w:rPr>
      </w:pPr>
      <w:r>
        <w:rPr>
          <w:rFonts w:hint="eastAsia" w:ascii="宋体" w:hAnsi="宋体"/>
          <w:sz w:val="28"/>
          <w:szCs w:val="28"/>
        </w:rPr>
        <w:t>C．Logout                         D．Message</w:t>
      </w:r>
    </w:p>
    <w:p>
      <w:pPr>
        <w:rPr>
          <w:rFonts w:ascii="宋体" w:hAnsi="宋体"/>
          <w:sz w:val="28"/>
          <w:szCs w:val="28"/>
        </w:rPr>
      </w:pPr>
    </w:p>
    <w:p>
      <w:pPr>
        <w:rPr>
          <w:rFonts w:ascii="宋体" w:hAnsi="宋体"/>
          <w:sz w:val="28"/>
          <w:szCs w:val="28"/>
        </w:rPr>
      </w:pPr>
      <w:r>
        <w:rPr>
          <w:rFonts w:hint="eastAsia" w:ascii="宋体" w:hAnsi="宋体"/>
          <w:sz w:val="28"/>
          <w:szCs w:val="28"/>
        </w:rPr>
        <w:t>5.</w:t>
      </w:r>
      <w:r>
        <w:rPr>
          <w:rFonts w:hint="eastAsia" w:ascii="宋体" w:hAnsi="宋体"/>
          <w:sz w:val="28"/>
          <w:szCs w:val="28"/>
          <w:lang w:eastAsia="zh-CN"/>
        </w:rPr>
        <w:t>【</w:t>
      </w:r>
      <w:r>
        <w:rPr>
          <w:rFonts w:hint="eastAsia" w:ascii="宋体" w:hAnsi="宋体"/>
          <w:sz w:val="28"/>
          <w:szCs w:val="28"/>
        </w:rPr>
        <w:t>邓秋霞</w:t>
      </w:r>
      <w:r>
        <w:rPr>
          <w:rFonts w:hint="eastAsia" w:ascii="宋体" w:hAnsi="宋体"/>
          <w:sz w:val="28"/>
          <w:szCs w:val="28"/>
          <w:lang w:eastAsia="zh-CN"/>
        </w:rPr>
        <w:t>】</w:t>
      </w:r>
      <w:r>
        <w:rPr>
          <w:rFonts w:hint="eastAsia" w:ascii="宋体" w:hAnsi="宋体"/>
          <w:sz w:val="28"/>
          <w:szCs w:val="28"/>
        </w:rPr>
        <w:t>下列关于T</w:t>
      </w:r>
      <w:r>
        <w:rPr>
          <w:rFonts w:ascii="宋体" w:hAnsi="宋体"/>
          <w:sz w:val="28"/>
          <w:szCs w:val="28"/>
        </w:rPr>
        <w:t>C</w:t>
      </w:r>
      <w:r>
        <w:rPr>
          <w:rFonts w:hint="eastAsia" w:ascii="宋体" w:hAnsi="宋体"/>
          <w:sz w:val="28"/>
          <w:szCs w:val="28"/>
        </w:rPr>
        <w:t>P与UDP的区别中错误的是（A）</w:t>
      </w:r>
    </w:p>
    <w:p>
      <w:pPr>
        <w:numPr>
          <w:ilvl w:val="0"/>
          <w:numId w:val="1"/>
        </w:numPr>
        <w:rPr>
          <w:rFonts w:ascii="宋体" w:hAnsi="宋体"/>
          <w:sz w:val="28"/>
          <w:szCs w:val="28"/>
        </w:rPr>
      </w:pPr>
      <w:r>
        <w:rPr>
          <w:rFonts w:hint="eastAsia" w:ascii="宋体" w:hAnsi="宋体"/>
          <w:sz w:val="28"/>
          <w:szCs w:val="28"/>
        </w:rPr>
        <w:t>UDP速度比TCP慢</w:t>
      </w:r>
    </w:p>
    <w:p>
      <w:pPr>
        <w:numPr>
          <w:ilvl w:val="0"/>
          <w:numId w:val="1"/>
        </w:numPr>
        <w:rPr>
          <w:rFonts w:ascii="宋体" w:hAnsi="宋体"/>
          <w:sz w:val="28"/>
          <w:szCs w:val="28"/>
        </w:rPr>
      </w:pPr>
      <w:r>
        <w:rPr>
          <w:rFonts w:hint="eastAsia" w:ascii="宋体" w:hAnsi="宋体"/>
          <w:sz w:val="28"/>
          <w:szCs w:val="28"/>
        </w:rPr>
        <w:t>UDP有消息边界</w:t>
      </w:r>
    </w:p>
    <w:p>
      <w:pPr>
        <w:numPr>
          <w:ilvl w:val="0"/>
          <w:numId w:val="1"/>
        </w:numPr>
        <w:rPr>
          <w:rFonts w:ascii="宋体" w:hAnsi="宋体"/>
          <w:sz w:val="28"/>
          <w:szCs w:val="28"/>
        </w:rPr>
      </w:pPr>
      <w:r>
        <w:rPr>
          <w:rFonts w:hint="eastAsia" w:ascii="宋体" w:hAnsi="宋体"/>
          <w:sz w:val="28"/>
          <w:szCs w:val="28"/>
        </w:rPr>
        <w:t>UDP可靠性不如TCP</w:t>
      </w:r>
    </w:p>
    <w:p>
      <w:pPr>
        <w:numPr>
          <w:ilvl w:val="0"/>
          <w:numId w:val="1"/>
        </w:numPr>
        <w:rPr>
          <w:rFonts w:ascii="宋体" w:hAnsi="宋体"/>
          <w:sz w:val="28"/>
          <w:szCs w:val="28"/>
        </w:rPr>
      </w:pPr>
      <w:r>
        <w:rPr>
          <w:rFonts w:hint="eastAsia" w:ascii="宋体" w:hAnsi="宋体"/>
          <w:sz w:val="28"/>
          <w:szCs w:val="28"/>
        </w:rPr>
        <w:t>UDP不能保证有序传输</w:t>
      </w:r>
    </w:p>
    <w:p>
      <w:pPr>
        <w:rPr>
          <w:rFonts w:ascii="宋体" w:hAnsi="宋体"/>
          <w:sz w:val="28"/>
          <w:szCs w:val="28"/>
        </w:rPr>
      </w:pPr>
      <w:r>
        <w:rPr>
          <w:rFonts w:hint="eastAsia" w:ascii="宋体" w:hAnsi="宋体"/>
          <w:sz w:val="28"/>
          <w:szCs w:val="28"/>
        </w:rPr>
        <w:t>6.</w:t>
      </w:r>
      <w:r>
        <w:rPr>
          <w:rFonts w:hint="eastAsia" w:ascii="宋体" w:hAnsi="宋体"/>
          <w:sz w:val="28"/>
          <w:szCs w:val="28"/>
          <w:lang w:eastAsia="zh-CN"/>
        </w:rPr>
        <w:t>【</w:t>
      </w:r>
      <w:r>
        <w:rPr>
          <w:rFonts w:hint="eastAsia" w:ascii="宋体" w:hAnsi="宋体"/>
          <w:sz w:val="28"/>
          <w:szCs w:val="28"/>
        </w:rPr>
        <w:t>邓秋霞</w:t>
      </w:r>
      <w:r>
        <w:rPr>
          <w:rFonts w:hint="eastAsia" w:ascii="宋体" w:hAnsi="宋体"/>
          <w:sz w:val="28"/>
          <w:szCs w:val="28"/>
          <w:lang w:eastAsia="zh-CN"/>
        </w:rPr>
        <w:t>】</w:t>
      </w:r>
      <w:r>
        <w:rPr>
          <w:rFonts w:hint="eastAsia" w:ascii="宋体" w:hAnsi="宋体"/>
          <w:sz w:val="28"/>
          <w:szCs w:val="28"/>
        </w:rPr>
        <w:t>下列各项为UdpClient类与Socket类比较的描述，其中错误的是（B）</w:t>
      </w:r>
    </w:p>
    <w:p>
      <w:pPr>
        <w:numPr>
          <w:ilvl w:val="0"/>
          <w:numId w:val="2"/>
        </w:numPr>
        <w:rPr>
          <w:rFonts w:ascii="宋体" w:hAnsi="宋体"/>
          <w:sz w:val="28"/>
          <w:szCs w:val="28"/>
        </w:rPr>
      </w:pPr>
      <w:r>
        <w:rPr>
          <w:rFonts w:hint="eastAsia" w:ascii="宋体" w:hAnsi="宋体"/>
          <w:sz w:val="28"/>
          <w:szCs w:val="28"/>
        </w:rPr>
        <w:t>UdpClient类提高了编程效率</w:t>
      </w:r>
    </w:p>
    <w:p>
      <w:pPr>
        <w:numPr>
          <w:ilvl w:val="0"/>
          <w:numId w:val="2"/>
        </w:numPr>
        <w:rPr>
          <w:rFonts w:ascii="宋体" w:hAnsi="宋体"/>
          <w:sz w:val="28"/>
          <w:szCs w:val="28"/>
        </w:rPr>
      </w:pPr>
      <w:r>
        <w:rPr>
          <w:rFonts w:hint="eastAsia" w:ascii="宋体" w:hAnsi="宋体"/>
          <w:sz w:val="28"/>
          <w:szCs w:val="28"/>
        </w:rPr>
        <w:t>UdpClient类发送和接收数据时要考虑底层套接字收发时必须处理的一些细节问题</w:t>
      </w:r>
    </w:p>
    <w:p>
      <w:pPr>
        <w:numPr>
          <w:ilvl w:val="0"/>
          <w:numId w:val="2"/>
        </w:numPr>
        <w:rPr>
          <w:rFonts w:ascii="宋体" w:hAnsi="宋体"/>
          <w:sz w:val="28"/>
          <w:szCs w:val="28"/>
        </w:rPr>
      </w:pPr>
      <w:r>
        <w:rPr>
          <w:rFonts w:hint="eastAsia" w:ascii="宋体" w:hAnsi="宋体"/>
          <w:sz w:val="28"/>
          <w:szCs w:val="28"/>
        </w:rPr>
        <w:t>UdpClient类在一定程度上降低了UDP应用编程的难度</w:t>
      </w:r>
    </w:p>
    <w:p>
      <w:pPr>
        <w:numPr>
          <w:ilvl w:val="0"/>
          <w:numId w:val="2"/>
        </w:numPr>
        <w:rPr>
          <w:rFonts w:ascii="宋体" w:hAnsi="宋体"/>
          <w:sz w:val="28"/>
          <w:szCs w:val="28"/>
        </w:rPr>
      </w:pPr>
      <w:r>
        <w:rPr>
          <w:rFonts w:hint="eastAsia" w:ascii="宋体" w:hAnsi="宋体"/>
          <w:sz w:val="28"/>
          <w:szCs w:val="28"/>
        </w:rPr>
        <w:t>UdpClient类对基础Socket进行了封装</w:t>
      </w:r>
    </w:p>
    <w:p>
      <w:pPr>
        <w:rPr>
          <w:rFonts w:ascii="宋体" w:hAnsi="宋体"/>
          <w:sz w:val="28"/>
          <w:szCs w:val="28"/>
        </w:rPr>
      </w:pPr>
      <w:r>
        <w:rPr>
          <w:rFonts w:hint="eastAsia" w:ascii="宋体" w:hAnsi="宋体"/>
          <w:sz w:val="28"/>
          <w:szCs w:val="28"/>
        </w:rPr>
        <w:t>7.</w:t>
      </w:r>
      <w:r>
        <w:rPr>
          <w:rFonts w:hint="eastAsia" w:ascii="宋体" w:hAnsi="宋体"/>
          <w:sz w:val="28"/>
          <w:szCs w:val="28"/>
          <w:lang w:eastAsia="zh-CN"/>
        </w:rPr>
        <w:t>【</w:t>
      </w:r>
      <w:r>
        <w:rPr>
          <w:rFonts w:hint="eastAsia" w:ascii="宋体" w:hAnsi="宋体"/>
          <w:sz w:val="28"/>
          <w:szCs w:val="28"/>
        </w:rPr>
        <w:t>邓秋霞</w:t>
      </w:r>
      <w:r>
        <w:rPr>
          <w:rFonts w:hint="eastAsia" w:ascii="宋体" w:hAnsi="宋体"/>
          <w:sz w:val="28"/>
          <w:szCs w:val="28"/>
          <w:lang w:eastAsia="zh-CN"/>
        </w:rPr>
        <w:t>】</w:t>
      </w:r>
      <w:r>
        <w:rPr>
          <w:rFonts w:hint="eastAsia" w:ascii="宋体" w:hAnsi="宋体"/>
          <w:sz w:val="28"/>
          <w:szCs w:val="28"/>
        </w:rPr>
        <w:t>希望加入多路广播组，不能使用的构造方法是（C）</w:t>
      </w:r>
    </w:p>
    <w:p>
      <w:pPr>
        <w:numPr>
          <w:ilvl w:val="0"/>
          <w:numId w:val="3"/>
        </w:numPr>
        <w:rPr>
          <w:rFonts w:ascii="宋体" w:hAnsi="宋体"/>
          <w:sz w:val="28"/>
          <w:szCs w:val="28"/>
        </w:rPr>
      </w:pPr>
      <w:r>
        <w:rPr>
          <w:rFonts w:hint="eastAsia" w:ascii="宋体" w:hAnsi="宋体"/>
          <w:sz w:val="28"/>
          <w:szCs w:val="28"/>
        </w:rPr>
        <w:t>public  UdpClient（int  port）</w:t>
      </w:r>
    </w:p>
    <w:p>
      <w:pPr>
        <w:numPr>
          <w:ilvl w:val="0"/>
          <w:numId w:val="3"/>
        </w:numPr>
        <w:rPr>
          <w:rFonts w:ascii="宋体" w:hAnsi="宋体"/>
          <w:sz w:val="28"/>
          <w:szCs w:val="28"/>
        </w:rPr>
      </w:pPr>
      <w:r>
        <w:rPr>
          <w:rFonts w:hint="eastAsia" w:ascii="宋体" w:hAnsi="宋体"/>
          <w:sz w:val="28"/>
          <w:szCs w:val="28"/>
        </w:rPr>
        <w:t>public  UdpClient（IPEndPiont localEp）</w:t>
      </w:r>
    </w:p>
    <w:p>
      <w:pPr>
        <w:numPr>
          <w:ilvl w:val="0"/>
          <w:numId w:val="3"/>
        </w:numPr>
        <w:rPr>
          <w:rFonts w:ascii="宋体" w:hAnsi="宋体"/>
          <w:sz w:val="28"/>
          <w:szCs w:val="28"/>
        </w:rPr>
      </w:pPr>
      <w:r>
        <w:rPr>
          <w:rFonts w:hint="eastAsia" w:ascii="宋体" w:hAnsi="宋体"/>
          <w:sz w:val="28"/>
          <w:szCs w:val="28"/>
        </w:rPr>
        <w:t>public  UdpClient（）</w:t>
      </w:r>
    </w:p>
    <w:p>
      <w:pPr>
        <w:numPr>
          <w:ilvl w:val="0"/>
          <w:numId w:val="3"/>
        </w:numPr>
        <w:rPr>
          <w:rFonts w:ascii="宋体" w:hAnsi="宋体"/>
          <w:sz w:val="28"/>
          <w:szCs w:val="28"/>
        </w:rPr>
      </w:pPr>
      <w:r>
        <w:rPr>
          <w:rFonts w:hint="eastAsia" w:ascii="宋体" w:hAnsi="宋体"/>
          <w:sz w:val="28"/>
          <w:szCs w:val="28"/>
        </w:rPr>
        <w:t>public  UdpClient（string hostname，int  port）</w:t>
      </w:r>
    </w:p>
    <w:p>
      <w:pPr>
        <w:rPr>
          <w:rFonts w:ascii="宋体" w:hAnsi="宋体"/>
          <w:sz w:val="28"/>
          <w:szCs w:val="28"/>
        </w:rPr>
      </w:pPr>
      <w:r>
        <w:rPr>
          <w:rFonts w:hint="eastAsia" w:ascii="宋体" w:hAnsi="宋体"/>
          <w:sz w:val="28"/>
          <w:szCs w:val="28"/>
        </w:rPr>
        <w:t>8.</w:t>
      </w:r>
      <w:r>
        <w:rPr>
          <w:rFonts w:hint="eastAsia" w:ascii="宋体" w:hAnsi="宋体"/>
          <w:sz w:val="28"/>
          <w:szCs w:val="28"/>
          <w:lang w:eastAsia="zh-CN"/>
        </w:rPr>
        <w:t>【</w:t>
      </w:r>
      <w:r>
        <w:rPr>
          <w:rFonts w:hint="eastAsia" w:ascii="宋体" w:hAnsi="宋体"/>
          <w:sz w:val="28"/>
          <w:szCs w:val="28"/>
        </w:rPr>
        <w:t>邓秋霞</w:t>
      </w:r>
      <w:r>
        <w:rPr>
          <w:rFonts w:hint="eastAsia" w:ascii="宋体" w:hAnsi="宋体"/>
          <w:sz w:val="28"/>
          <w:szCs w:val="28"/>
          <w:lang w:eastAsia="zh-CN"/>
        </w:rPr>
        <w:t>】</w:t>
      </w:r>
      <w:r>
        <w:rPr>
          <w:rFonts w:hint="eastAsia" w:ascii="宋体" w:hAnsi="宋体"/>
          <w:sz w:val="28"/>
          <w:szCs w:val="28"/>
        </w:rPr>
        <w:t>Send方法有几种重载方式（B）</w:t>
      </w:r>
    </w:p>
    <w:p>
      <w:pPr>
        <w:rPr>
          <w:rFonts w:ascii="宋体" w:hAnsi="宋体"/>
          <w:sz w:val="28"/>
          <w:szCs w:val="28"/>
        </w:rPr>
      </w:pPr>
      <w:r>
        <w:rPr>
          <w:rFonts w:hint="eastAsia" w:ascii="宋体" w:hAnsi="宋体"/>
          <w:sz w:val="28"/>
          <w:szCs w:val="28"/>
        </w:rPr>
        <w:t>A、2                        B、3</w:t>
      </w:r>
    </w:p>
    <w:p>
      <w:pPr>
        <w:rPr>
          <w:rFonts w:ascii="宋体" w:hAnsi="宋体"/>
          <w:sz w:val="28"/>
          <w:szCs w:val="28"/>
        </w:rPr>
      </w:pPr>
      <w:r>
        <w:rPr>
          <w:rFonts w:hint="eastAsia" w:ascii="宋体" w:hAnsi="宋体"/>
          <w:sz w:val="28"/>
          <w:szCs w:val="28"/>
        </w:rPr>
        <w:t>C、4                        D、5</w:t>
      </w:r>
    </w:p>
    <w:p>
      <w:pPr>
        <w:rPr>
          <w:rFonts w:ascii="宋体" w:hAnsi="宋体"/>
          <w:sz w:val="28"/>
          <w:szCs w:val="28"/>
        </w:rPr>
      </w:pPr>
      <w:r>
        <w:rPr>
          <w:rFonts w:hint="eastAsia" w:ascii="宋体" w:hAnsi="宋体"/>
          <w:sz w:val="28"/>
          <w:szCs w:val="28"/>
        </w:rPr>
        <w:t>9.</w:t>
      </w:r>
      <w:r>
        <w:rPr>
          <w:rFonts w:ascii="宋体" w:hAnsi="宋体"/>
          <w:sz w:val="28"/>
          <w:szCs w:val="28"/>
        </w:rPr>
        <w:t xml:space="preserve"> </w:t>
      </w:r>
      <w:r>
        <w:rPr>
          <w:rFonts w:hint="eastAsia" w:ascii="宋体" w:hAnsi="宋体"/>
          <w:sz w:val="28"/>
          <w:szCs w:val="28"/>
          <w:lang w:eastAsia="zh-CN"/>
        </w:rPr>
        <w:t>【</w:t>
      </w:r>
      <w:r>
        <w:rPr>
          <w:rFonts w:hint="eastAsia" w:ascii="宋体" w:hAnsi="宋体"/>
          <w:sz w:val="28"/>
          <w:szCs w:val="28"/>
          <w:lang w:val="en-US" w:eastAsia="zh-CN"/>
        </w:rPr>
        <w:t>邱意兰</w:t>
      </w:r>
      <w:r>
        <w:rPr>
          <w:rFonts w:hint="eastAsia" w:ascii="宋体" w:hAnsi="宋体"/>
          <w:sz w:val="28"/>
          <w:szCs w:val="28"/>
          <w:lang w:eastAsia="zh-CN"/>
        </w:rPr>
        <w:t>】</w:t>
      </w:r>
      <w:r>
        <w:rPr>
          <w:rFonts w:hint="eastAsia" w:ascii="宋体" w:hAnsi="宋体"/>
          <w:sz w:val="28"/>
          <w:szCs w:val="28"/>
        </w:rPr>
        <w:t>以下不属于UdpClient的常用方法和属性的是（D）</w:t>
      </w:r>
    </w:p>
    <w:p>
      <w:pPr>
        <w:rPr>
          <w:rFonts w:ascii="宋体" w:hAnsi="宋体"/>
          <w:sz w:val="28"/>
          <w:szCs w:val="28"/>
        </w:rPr>
      </w:pPr>
      <w:r>
        <w:rPr>
          <w:rFonts w:ascii="宋体" w:hAnsi="宋体"/>
          <w:sz w:val="28"/>
          <w:szCs w:val="28"/>
        </w:rPr>
        <w:t>A.Connect  B.Send   C.Receive   D.Delete</w:t>
      </w:r>
    </w:p>
    <w:p>
      <w:pPr>
        <w:rPr>
          <w:rFonts w:ascii="宋体" w:hAnsi="宋体"/>
          <w:sz w:val="28"/>
          <w:szCs w:val="28"/>
        </w:rPr>
      </w:pPr>
      <w:r>
        <w:rPr>
          <w:rFonts w:hint="eastAsia" w:ascii="宋体" w:hAnsi="宋体"/>
          <w:sz w:val="28"/>
          <w:szCs w:val="28"/>
        </w:rPr>
        <w:t>10.</w:t>
      </w:r>
      <w:r>
        <w:rPr>
          <w:rFonts w:hint="eastAsia" w:ascii="宋体" w:hAnsi="宋体"/>
          <w:sz w:val="28"/>
          <w:szCs w:val="28"/>
          <w:lang w:eastAsia="zh-CN"/>
        </w:rPr>
        <w:t>【</w:t>
      </w:r>
      <w:r>
        <w:rPr>
          <w:rFonts w:hint="eastAsia" w:ascii="宋体" w:hAnsi="宋体"/>
          <w:sz w:val="28"/>
          <w:szCs w:val="28"/>
          <w:lang w:val="en-US" w:eastAsia="zh-CN"/>
        </w:rPr>
        <w:t>邱意兰</w:t>
      </w:r>
      <w:r>
        <w:rPr>
          <w:rFonts w:hint="eastAsia" w:ascii="宋体" w:hAnsi="宋体"/>
          <w:sz w:val="28"/>
          <w:szCs w:val="28"/>
          <w:lang w:eastAsia="zh-CN"/>
        </w:rPr>
        <w:t>】</w:t>
      </w:r>
      <w:r>
        <w:rPr>
          <w:rFonts w:hint="eastAsia" w:ascii="宋体" w:hAnsi="宋体"/>
          <w:sz w:val="28"/>
          <w:szCs w:val="28"/>
        </w:rPr>
        <w:t>关于UdpClient，以下说法不正确的是：（D）</w:t>
      </w:r>
    </w:p>
    <w:p>
      <w:pPr>
        <w:rPr>
          <w:rFonts w:ascii="宋体" w:hAnsi="宋体"/>
          <w:sz w:val="28"/>
          <w:szCs w:val="28"/>
        </w:rPr>
      </w:pPr>
      <w:r>
        <w:rPr>
          <w:rFonts w:hint="eastAsia" w:ascii="宋体" w:hAnsi="宋体"/>
          <w:sz w:val="28"/>
          <w:szCs w:val="28"/>
        </w:rPr>
        <w:t>A.可同步接收数据  B. 可同步发送数据 C. 可异步发送数据 D.不可异步接收数据</w:t>
      </w:r>
    </w:p>
    <w:p>
      <w:pPr>
        <w:rPr>
          <w:rFonts w:ascii="宋体" w:hAnsi="宋体"/>
          <w:sz w:val="28"/>
          <w:szCs w:val="28"/>
        </w:rPr>
      </w:pPr>
      <w:r>
        <w:rPr>
          <w:rFonts w:hint="eastAsia" w:ascii="宋体" w:hAnsi="宋体"/>
          <w:sz w:val="28"/>
          <w:szCs w:val="28"/>
        </w:rPr>
        <w:t>11.</w:t>
      </w:r>
      <w:r>
        <w:rPr>
          <w:rFonts w:hint="eastAsia" w:ascii="宋体" w:hAnsi="宋体"/>
          <w:sz w:val="28"/>
          <w:szCs w:val="28"/>
          <w:lang w:eastAsia="zh-CN"/>
        </w:rPr>
        <w:t>【</w:t>
      </w:r>
      <w:r>
        <w:rPr>
          <w:rFonts w:hint="eastAsia" w:ascii="宋体" w:hAnsi="宋体"/>
          <w:sz w:val="28"/>
          <w:szCs w:val="28"/>
          <w:lang w:val="en-US" w:eastAsia="zh-CN"/>
        </w:rPr>
        <w:t>李淑婷</w:t>
      </w:r>
      <w:r>
        <w:rPr>
          <w:rFonts w:hint="eastAsia" w:ascii="宋体" w:hAnsi="宋体"/>
          <w:sz w:val="28"/>
          <w:szCs w:val="28"/>
          <w:lang w:eastAsia="zh-CN"/>
        </w:rPr>
        <w:t>】</w:t>
      </w:r>
      <w:r>
        <w:rPr>
          <w:rFonts w:hint="eastAsia" w:ascii="宋体" w:hAnsi="宋体"/>
          <w:sz w:val="28"/>
          <w:szCs w:val="28"/>
        </w:rPr>
        <w:t>编写UDP程序时，有两种技术，一种是直接使用（A）类，另一种是使用UdpClient类。</w:t>
      </w:r>
    </w:p>
    <w:p>
      <w:pPr>
        <w:numPr>
          <w:ilvl w:val="0"/>
          <w:numId w:val="4"/>
        </w:numPr>
        <w:rPr>
          <w:rFonts w:ascii="宋体" w:hAnsi="宋体"/>
          <w:sz w:val="28"/>
          <w:szCs w:val="28"/>
        </w:rPr>
      </w:pPr>
      <w:r>
        <w:rPr>
          <w:rFonts w:hint="eastAsia" w:ascii="宋体" w:hAnsi="宋体"/>
          <w:sz w:val="28"/>
          <w:szCs w:val="28"/>
        </w:rPr>
        <w:t>Socket   B、public    C、private    D、protect</w:t>
      </w:r>
    </w:p>
    <w:p>
      <w:pPr>
        <w:rPr>
          <w:rFonts w:ascii="宋体" w:hAnsi="宋体"/>
          <w:sz w:val="28"/>
          <w:szCs w:val="28"/>
        </w:rPr>
      </w:pPr>
      <w:r>
        <w:rPr>
          <w:rFonts w:hint="eastAsia" w:ascii="宋体" w:hAnsi="宋体"/>
          <w:sz w:val="28"/>
          <w:szCs w:val="28"/>
        </w:rPr>
        <w:t>12.</w:t>
      </w:r>
      <w:r>
        <w:rPr>
          <w:rFonts w:hint="eastAsia" w:ascii="宋体" w:hAnsi="宋体"/>
          <w:sz w:val="28"/>
          <w:szCs w:val="28"/>
          <w:lang w:eastAsia="zh-CN"/>
        </w:rPr>
        <w:t>【</w:t>
      </w:r>
      <w:r>
        <w:rPr>
          <w:rFonts w:hint="eastAsia" w:ascii="宋体" w:hAnsi="宋体"/>
          <w:sz w:val="28"/>
          <w:szCs w:val="28"/>
          <w:lang w:val="en-US" w:eastAsia="zh-CN"/>
        </w:rPr>
        <w:t>邱意兰</w:t>
      </w:r>
      <w:r>
        <w:rPr>
          <w:rFonts w:hint="eastAsia" w:ascii="宋体" w:hAnsi="宋体"/>
          <w:sz w:val="28"/>
          <w:szCs w:val="28"/>
          <w:lang w:eastAsia="zh-CN"/>
        </w:rPr>
        <w:t>】</w:t>
      </w:r>
      <w:r>
        <w:rPr>
          <w:rFonts w:hint="eastAsia" w:ascii="宋体" w:hAnsi="宋体"/>
          <w:sz w:val="28"/>
          <w:szCs w:val="28"/>
        </w:rPr>
        <w:t>以下哪个不是UDP与TCP的区别。（A）</w:t>
      </w:r>
    </w:p>
    <w:p>
      <w:pPr>
        <w:rPr>
          <w:rFonts w:ascii="宋体" w:hAnsi="宋体"/>
          <w:sz w:val="28"/>
          <w:szCs w:val="28"/>
        </w:rPr>
      </w:pPr>
      <w:r>
        <w:rPr>
          <w:rFonts w:hint="eastAsia" w:ascii="宋体" w:hAnsi="宋体"/>
          <w:sz w:val="28"/>
          <w:szCs w:val="28"/>
        </w:rPr>
        <w:t xml:space="preserve">A、UDP没有消息边界     </w:t>
      </w:r>
      <w:r>
        <w:rPr>
          <w:rFonts w:hint="eastAsia" w:ascii="宋体" w:hAnsi="宋体"/>
          <w:sz w:val="28"/>
          <w:szCs w:val="28"/>
        </w:rPr>
        <w:tab/>
      </w:r>
      <w:r>
        <w:rPr>
          <w:rFonts w:hint="eastAsia" w:ascii="宋体" w:hAnsi="宋体"/>
          <w:sz w:val="28"/>
          <w:szCs w:val="28"/>
        </w:rPr>
        <w:t>B、UDP速度比TCP快</w:t>
      </w:r>
    </w:p>
    <w:p>
      <w:pPr>
        <w:rPr>
          <w:rFonts w:ascii="宋体" w:hAnsi="宋体"/>
          <w:sz w:val="28"/>
          <w:szCs w:val="28"/>
        </w:rPr>
      </w:pPr>
      <w:r>
        <w:rPr>
          <w:rFonts w:hint="eastAsia" w:ascii="宋体" w:hAnsi="宋体"/>
          <w:sz w:val="28"/>
          <w:szCs w:val="28"/>
        </w:rPr>
        <w:t>C、UDP可以一对多传输</w:t>
      </w:r>
      <w:r>
        <w:rPr>
          <w:rFonts w:hint="eastAsia" w:ascii="宋体" w:hAnsi="宋体"/>
          <w:sz w:val="28"/>
          <w:szCs w:val="28"/>
        </w:rPr>
        <w:tab/>
      </w:r>
      <w:r>
        <w:rPr>
          <w:rFonts w:hint="eastAsia" w:ascii="宋体" w:hAnsi="宋体"/>
          <w:sz w:val="28"/>
          <w:szCs w:val="28"/>
        </w:rPr>
        <w:tab/>
      </w:r>
      <w:r>
        <w:rPr>
          <w:rFonts w:hint="eastAsia" w:ascii="宋体" w:hAnsi="宋体"/>
          <w:sz w:val="28"/>
          <w:szCs w:val="28"/>
        </w:rPr>
        <w:t xml:space="preserve">D、UDP可靠性不如TCP </w:t>
      </w:r>
    </w:p>
    <w:p>
      <w:pPr>
        <w:rPr>
          <w:rFonts w:ascii="宋体" w:hAnsi="宋体"/>
          <w:sz w:val="28"/>
          <w:szCs w:val="28"/>
        </w:rPr>
      </w:pPr>
      <w:r>
        <w:rPr>
          <w:rFonts w:hint="eastAsia" w:ascii="宋体" w:hAnsi="宋体"/>
          <w:sz w:val="28"/>
          <w:szCs w:val="28"/>
        </w:rPr>
        <w:t>13.</w:t>
      </w:r>
      <w:r>
        <w:rPr>
          <w:rFonts w:hint="eastAsia" w:ascii="宋体" w:hAnsi="宋体"/>
          <w:sz w:val="28"/>
          <w:szCs w:val="28"/>
          <w:lang w:eastAsia="zh-CN"/>
        </w:rPr>
        <w:t>【</w:t>
      </w:r>
      <w:r>
        <w:rPr>
          <w:rFonts w:hint="eastAsia" w:ascii="宋体" w:hAnsi="宋体"/>
          <w:sz w:val="28"/>
          <w:szCs w:val="28"/>
          <w:lang w:val="en-US" w:eastAsia="zh-CN"/>
        </w:rPr>
        <w:t>宋砚琪</w:t>
      </w:r>
      <w:r>
        <w:rPr>
          <w:rFonts w:hint="eastAsia" w:ascii="宋体" w:hAnsi="宋体"/>
          <w:sz w:val="28"/>
          <w:szCs w:val="28"/>
          <w:lang w:eastAsia="zh-CN"/>
        </w:rPr>
        <w:t>】</w:t>
      </w:r>
      <w:r>
        <w:rPr>
          <w:rFonts w:hint="eastAsia" w:ascii="宋体" w:hAnsi="宋体"/>
          <w:sz w:val="28"/>
          <w:szCs w:val="28"/>
        </w:rPr>
        <w:t>对于执行时间可能长的任务最好采用（B）</w:t>
      </w:r>
    </w:p>
    <w:p>
      <w:pPr>
        <w:rPr>
          <w:rFonts w:ascii="宋体" w:hAnsi="宋体"/>
          <w:sz w:val="28"/>
          <w:szCs w:val="28"/>
        </w:rPr>
      </w:pPr>
      <w:r>
        <w:rPr>
          <w:rFonts w:hint="eastAsia" w:ascii="宋体" w:hAnsi="宋体"/>
          <w:sz w:val="28"/>
          <w:szCs w:val="28"/>
        </w:rPr>
        <w:t>A同步编程  B异步编程  C串行编程  D执行编程</w:t>
      </w:r>
    </w:p>
    <w:p>
      <w:pPr>
        <w:rPr>
          <w:rFonts w:ascii="宋体" w:hAnsi="宋体"/>
          <w:sz w:val="28"/>
          <w:szCs w:val="28"/>
        </w:rPr>
      </w:pPr>
      <w:r>
        <w:rPr>
          <w:rFonts w:hint="eastAsia" w:ascii="宋体" w:hAnsi="宋体"/>
          <w:sz w:val="28"/>
          <w:szCs w:val="28"/>
        </w:rPr>
        <w:t>14.</w:t>
      </w:r>
      <w:r>
        <w:rPr>
          <w:rFonts w:hint="eastAsia" w:ascii="宋体" w:hAnsi="宋体"/>
          <w:sz w:val="28"/>
          <w:szCs w:val="28"/>
          <w:lang w:eastAsia="zh-CN"/>
        </w:rPr>
        <w:t>【</w:t>
      </w:r>
      <w:r>
        <w:rPr>
          <w:rFonts w:hint="eastAsia" w:ascii="宋体" w:hAnsi="宋体"/>
          <w:sz w:val="28"/>
          <w:szCs w:val="28"/>
          <w:lang w:val="en-US" w:eastAsia="zh-CN"/>
        </w:rPr>
        <w:t>宋砚琪</w:t>
      </w:r>
      <w:r>
        <w:rPr>
          <w:rFonts w:hint="eastAsia" w:ascii="宋体" w:hAnsi="宋体"/>
          <w:sz w:val="28"/>
          <w:szCs w:val="28"/>
          <w:lang w:eastAsia="zh-CN"/>
        </w:rPr>
        <w:t>】</w:t>
      </w:r>
      <w:r>
        <w:rPr>
          <w:rFonts w:hint="eastAsia" w:ascii="宋体" w:hAnsi="宋体"/>
          <w:sz w:val="28"/>
          <w:szCs w:val="28"/>
        </w:rPr>
        <w:t>UDP速度比TCP快还是慢（A）</w:t>
      </w:r>
    </w:p>
    <w:p>
      <w:pPr>
        <w:rPr>
          <w:rFonts w:ascii="宋体" w:hAnsi="宋体"/>
          <w:sz w:val="28"/>
          <w:szCs w:val="28"/>
        </w:rPr>
      </w:pPr>
      <w:r>
        <w:rPr>
          <w:rFonts w:hint="eastAsia" w:ascii="宋体" w:hAnsi="宋体"/>
          <w:sz w:val="28"/>
          <w:szCs w:val="28"/>
        </w:rPr>
        <w:t>A快  B慢  C一样快  D不确定</w:t>
      </w:r>
    </w:p>
    <w:p>
      <w:pPr>
        <w:rPr>
          <w:rFonts w:ascii="宋体" w:hAnsi="宋体"/>
          <w:sz w:val="28"/>
          <w:szCs w:val="28"/>
        </w:rPr>
      </w:pPr>
      <w:r>
        <w:rPr>
          <w:rFonts w:hint="eastAsia" w:ascii="宋体" w:hAnsi="宋体"/>
          <w:sz w:val="28"/>
          <w:szCs w:val="28"/>
        </w:rPr>
        <w:t>15.</w:t>
      </w:r>
      <w:r>
        <w:rPr>
          <w:rFonts w:hint="eastAsia" w:ascii="宋体" w:hAnsi="宋体"/>
          <w:sz w:val="28"/>
          <w:szCs w:val="28"/>
          <w:lang w:eastAsia="zh-CN"/>
        </w:rPr>
        <w:t>【</w:t>
      </w:r>
      <w:r>
        <w:rPr>
          <w:rFonts w:hint="eastAsia" w:ascii="宋体" w:hAnsi="宋体"/>
          <w:sz w:val="28"/>
          <w:szCs w:val="28"/>
          <w:lang w:val="en-US" w:eastAsia="zh-CN"/>
        </w:rPr>
        <w:t>宋砚琪</w:t>
      </w:r>
      <w:r>
        <w:rPr>
          <w:rFonts w:hint="eastAsia" w:ascii="宋体" w:hAnsi="宋体"/>
          <w:sz w:val="28"/>
          <w:szCs w:val="28"/>
          <w:lang w:eastAsia="zh-CN"/>
        </w:rPr>
        <w:t>】</w:t>
      </w:r>
      <w:r>
        <w:rPr>
          <w:rFonts w:hint="eastAsia" w:ascii="宋体" w:hAnsi="宋体"/>
          <w:sz w:val="28"/>
          <w:szCs w:val="28"/>
        </w:rPr>
        <w:t>UDP有消息边界吗（B）</w:t>
      </w:r>
    </w:p>
    <w:p>
      <w:pPr>
        <w:rPr>
          <w:rFonts w:ascii="宋体" w:hAnsi="宋体"/>
          <w:sz w:val="28"/>
          <w:szCs w:val="28"/>
        </w:rPr>
      </w:pPr>
      <w:r>
        <w:rPr>
          <w:rFonts w:hint="eastAsia" w:ascii="宋体" w:hAnsi="宋体"/>
          <w:sz w:val="28"/>
          <w:szCs w:val="28"/>
        </w:rPr>
        <w:t>A没有  B有  C不确定  D有规律的有</w:t>
      </w:r>
    </w:p>
    <w:p>
      <w:pPr>
        <w:rPr>
          <w:rFonts w:ascii="宋体" w:hAnsi="宋体"/>
          <w:sz w:val="28"/>
          <w:szCs w:val="28"/>
        </w:rPr>
      </w:pPr>
      <w:r>
        <w:rPr>
          <w:rFonts w:hint="eastAsia" w:ascii="宋体" w:hAnsi="宋体"/>
          <w:sz w:val="28"/>
          <w:szCs w:val="28"/>
        </w:rPr>
        <w:t>16.</w:t>
      </w:r>
      <w:r>
        <w:rPr>
          <w:rFonts w:hint="eastAsia" w:ascii="宋体" w:hAnsi="宋体"/>
          <w:sz w:val="28"/>
          <w:szCs w:val="28"/>
          <w:lang w:eastAsia="zh-CN"/>
        </w:rPr>
        <w:t>【</w:t>
      </w:r>
      <w:r>
        <w:rPr>
          <w:rFonts w:hint="eastAsia" w:ascii="宋体" w:hAnsi="宋体"/>
          <w:sz w:val="28"/>
          <w:szCs w:val="28"/>
          <w:lang w:val="en-US" w:eastAsia="zh-CN"/>
        </w:rPr>
        <w:t>宋砚琪</w:t>
      </w:r>
      <w:r>
        <w:rPr>
          <w:rFonts w:hint="eastAsia" w:ascii="宋体" w:hAnsi="宋体"/>
          <w:sz w:val="28"/>
          <w:szCs w:val="28"/>
          <w:lang w:eastAsia="zh-CN"/>
        </w:rPr>
        <w:t>】</w:t>
      </w:r>
      <w:r>
        <w:rPr>
          <w:rFonts w:hint="eastAsia" w:ascii="宋体" w:hAnsi="宋体"/>
          <w:sz w:val="28"/>
          <w:szCs w:val="28"/>
        </w:rPr>
        <w:t>UDP可以一对多传输吗（A）</w:t>
      </w:r>
    </w:p>
    <w:p>
      <w:pPr>
        <w:rPr>
          <w:rFonts w:ascii="宋体" w:hAnsi="宋体"/>
          <w:sz w:val="28"/>
          <w:szCs w:val="28"/>
        </w:rPr>
      </w:pPr>
      <w:r>
        <w:rPr>
          <w:rFonts w:hint="eastAsia" w:ascii="宋体" w:hAnsi="宋体"/>
          <w:sz w:val="28"/>
          <w:szCs w:val="28"/>
        </w:rPr>
        <w:t>A可以  B不可以  C不确定  D有规律的可以</w:t>
      </w:r>
    </w:p>
    <w:p>
      <w:pPr>
        <w:rPr>
          <w:rFonts w:ascii="宋体" w:hAnsi="宋体"/>
          <w:sz w:val="28"/>
          <w:szCs w:val="28"/>
        </w:rPr>
      </w:pPr>
      <w:r>
        <w:rPr>
          <w:rFonts w:hint="eastAsia" w:ascii="宋体" w:hAnsi="宋体"/>
          <w:sz w:val="28"/>
          <w:szCs w:val="28"/>
        </w:rPr>
        <w:t>17.</w:t>
      </w:r>
      <w:r>
        <w:rPr>
          <w:rFonts w:hint="eastAsia" w:ascii="宋体" w:hAnsi="宋体"/>
          <w:sz w:val="28"/>
          <w:szCs w:val="28"/>
          <w:lang w:eastAsia="zh-CN"/>
        </w:rPr>
        <w:t>【</w:t>
      </w:r>
      <w:r>
        <w:rPr>
          <w:rFonts w:hint="eastAsia" w:ascii="宋体" w:hAnsi="宋体"/>
          <w:sz w:val="28"/>
          <w:szCs w:val="28"/>
          <w:lang w:val="en-US" w:eastAsia="zh-CN"/>
        </w:rPr>
        <w:t>石瑞聪</w:t>
      </w:r>
      <w:r>
        <w:rPr>
          <w:rFonts w:hint="eastAsia" w:ascii="宋体" w:hAnsi="宋体"/>
          <w:sz w:val="28"/>
          <w:szCs w:val="28"/>
          <w:lang w:eastAsia="zh-CN"/>
        </w:rPr>
        <w:t>】</w:t>
      </w:r>
      <w:r>
        <w:rPr>
          <w:rFonts w:hint="eastAsia" w:ascii="宋体" w:hAnsi="宋体"/>
          <w:sz w:val="28"/>
          <w:szCs w:val="28"/>
        </w:rPr>
        <w:t xml:space="preserve">TCP支持（A）传输。   </w:t>
      </w:r>
    </w:p>
    <w:p>
      <w:pPr>
        <w:numPr>
          <w:ilvl w:val="0"/>
          <w:numId w:val="5"/>
        </w:numPr>
        <w:rPr>
          <w:rFonts w:ascii="宋体" w:hAnsi="宋体"/>
          <w:sz w:val="28"/>
          <w:szCs w:val="28"/>
        </w:rPr>
      </w:pPr>
      <w:r>
        <w:rPr>
          <w:rFonts w:hint="eastAsia" w:ascii="宋体" w:hAnsi="宋体"/>
          <w:sz w:val="28"/>
          <w:szCs w:val="28"/>
        </w:rPr>
        <w:t>一对一                 B.一对多</w:t>
      </w:r>
    </w:p>
    <w:p>
      <w:pPr>
        <w:rPr>
          <w:rFonts w:ascii="宋体" w:hAnsi="宋体"/>
          <w:sz w:val="28"/>
          <w:szCs w:val="28"/>
        </w:rPr>
      </w:pPr>
      <w:r>
        <w:rPr>
          <w:rFonts w:hint="eastAsia" w:ascii="宋体" w:hAnsi="宋体"/>
          <w:sz w:val="28"/>
          <w:szCs w:val="28"/>
        </w:rPr>
        <w:t>C.多对一                 D.多对多</w:t>
      </w:r>
    </w:p>
    <w:p>
      <w:pPr>
        <w:rPr>
          <w:rFonts w:ascii="宋体" w:hAnsi="宋体"/>
          <w:sz w:val="28"/>
          <w:szCs w:val="28"/>
        </w:rPr>
      </w:pPr>
      <w:r>
        <w:rPr>
          <w:rFonts w:hint="eastAsia" w:ascii="宋体" w:hAnsi="宋体"/>
          <w:sz w:val="28"/>
          <w:szCs w:val="28"/>
        </w:rPr>
        <w:t>18.</w:t>
      </w:r>
      <w:r>
        <w:rPr>
          <w:rFonts w:hint="eastAsia" w:ascii="宋体" w:hAnsi="宋体"/>
          <w:sz w:val="28"/>
          <w:szCs w:val="28"/>
          <w:lang w:eastAsia="zh-CN"/>
        </w:rPr>
        <w:t>【</w:t>
      </w:r>
      <w:r>
        <w:rPr>
          <w:rFonts w:hint="eastAsia" w:ascii="宋体" w:hAnsi="宋体"/>
          <w:sz w:val="28"/>
          <w:szCs w:val="28"/>
          <w:lang w:val="en-US" w:eastAsia="zh-CN"/>
        </w:rPr>
        <w:t>石瑞聪</w:t>
      </w:r>
      <w:r>
        <w:rPr>
          <w:rFonts w:hint="eastAsia" w:ascii="宋体" w:hAnsi="宋体"/>
          <w:sz w:val="28"/>
          <w:szCs w:val="28"/>
          <w:lang w:eastAsia="zh-CN"/>
        </w:rPr>
        <w:t>】</w:t>
      </w:r>
      <w:r>
        <w:rPr>
          <w:rFonts w:hint="eastAsia" w:ascii="宋体" w:hAnsi="宋体"/>
          <w:sz w:val="28"/>
          <w:szCs w:val="28"/>
        </w:rPr>
        <w:t>对于B类网络192.168.0.0，使用的子网掩码是（B）。A.255.255.255.255</w:t>
      </w:r>
    </w:p>
    <w:p>
      <w:pPr>
        <w:rPr>
          <w:rFonts w:ascii="宋体" w:hAnsi="宋体"/>
          <w:sz w:val="28"/>
          <w:szCs w:val="28"/>
        </w:rPr>
      </w:pPr>
      <w:r>
        <w:rPr>
          <w:rFonts w:hint="eastAsia" w:ascii="宋体" w:hAnsi="宋体"/>
          <w:sz w:val="28"/>
          <w:szCs w:val="28"/>
        </w:rPr>
        <w:t>B.255.255.255.0</w:t>
      </w:r>
    </w:p>
    <w:p>
      <w:pPr>
        <w:rPr>
          <w:rFonts w:ascii="宋体" w:hAnsi="宋体"/>
          <w:sz w:val="28"/>
          <w:szCs w:val="28"/>
        </w:rPr>
      </w:pPr>
      <w:r>
        <w:rPr>
          <w:rFonts w:hint="eastAsia" w:ascii="宋体" w:hAnsi="宋体"/>
          <w:sz w:val="28"/>
          <w:szCs w:val="28"/>
        </w:rPr>
        <w:t>C.255.255.0.0</w:t>
      </w:r>
    </w:p>
    <w:p>
      <w:pPr>
        <w:rPr>
          <w:rFonts w:ascii="宋体" w:hAnsi="宋体"/>
          <w:sz w:val="28"/>
          <w:szCs w:val="28"/>
        </w:rPr>
      </w:pPr>
      <w:r>
        <w:rPr>
          <w:rFonts w:hint="eastAsia" w:ascii="宋体" w:hAnsi="宋体"/>
          <w:sz w:val="28"/>
          <w:szCs w:val="28"/>
        </w:rPr>
        <w:t>D.255.0.0.0</w:t>
      </w:r>
    </w:p>
    <w:p>
      <w:pPr>
        <w:pStyle w:val="6"/>
        <w:ind w:firstLine="0" w:firstLineChars="0"/>
        <w:rPr>
          <w:rFonts w:ascii="宋体" w:hAnsi="宋体"/>
          <w:sz w:val="28"/>
          <w:szCs w:val="28"/>
        </w:rPr>
      </w:pPr>
      <w:r>
        <w:rPr>
          <w:rFonts w:hint="eastAsia" w:ascii="宋体" w:hAnsi="宋体"/>
          <w:sz w:val="28"/>
          <w:szCs w:val="28"/>
        </w:rPr>
        <w:t>19.</w:t>
      </w:r>
      <w:r>
        <w:rPr>
          <w:rFonts w:hint="eastAsia" w:ascii="宋体" w:hAnsi="宋体"/>
          <w:sz w:val="28"/>
          <w:szCs w:val="28"/>
          <w:lang w:eastAsia="zh-CN"/>
        </w:rPr>
        <w:t>【</w:t>
      </w:r>
      <w:r>
        <w:rPr>
          <w:rFonts w:hint="eastAsia" w:ascii="宋体" w:hAnsi="宋体"/>
          <w:sz w:val="28"/>
          <w:szCs w:val="28"/>
          <w:lang w:val="en-US" w:eastAsia="zh-CN"/>
        </w:rPr>
        <w:t>邱子珊</w:t>
      </w:r>
      <w:r>
        <w:rPr>
          <w:rFonts w:hint="eastAsia" w:ascii="宋体" w:hAnsi="宋体"/>
          <w:sz w:val="28"/>
          <w:szCs w:val="28"/>
          <w:lang w:eastAsia="zh-CN"/>
        </w:rPr>
        <w:t>】</w:t>
      </w:r>
      <w:r>
        <w:rPr>
          <w:rFonts w:hint="eastAsia" w:ascii="宋体" w:hAnsi="宋体"/>
          <w:sz w:val="28"/>
          <w:szCs w:val="28"/>
        </w:rPr>
        <w:t>阅读以下代码：</w:t>
      </w:r>
    </w:p>
    <w:p>
      <w:pPr>
        <w:pStyle w:val="6"/>
        <w:ind w:left="360" w:firstLine="0" w:firstLineChars="0"/>
        <w:rPr>
          <w:rFonts w:ascii="宋体" w:hAnsi="宋体"/>
          <w:sz w:val="28"/>
          <w:szCs w:val="28"/>
        </w:rPr>
      </w:pPr>
      <w:r>
        <w:rPr>
          <w:rFonts w:hint="eastAsia" w:ascii="宋体" w:hAnsi="宋体"/>
          <w:sz w:val="28"/>
          <w:szCs w:val="28"/>
        </w:rPr>
        <w:t>UdpClient udpClient = new UdpClient();</w:t>
      </w:r>
    </w:p>
    <w:p>
      <w:pPr>
        <w:pStyle w:val="6"/>
        <w:ind w:left="360" w:firstLine="0" w:firstLineChars="0"/>
        <w:rPr>
          <w:rFonts w:ascii="宋体" w:hAnsi="宋体"/>
          <w:sz w:val="28"/>
          <w:szCs w:val="28"/>
        </w:rPr>
      </w:pPr>
      <w:r>
        <w:rPr>
          <w:rFonts w:hint="eastAsia" w:ascii="宋体" w:hAnsi="宋体"/>
          <w:sz w:val="28"/>
          <w:szCs w:val="28"/>
        </w:rPr>
        <w:t>udpClient.Ttl = 50;</w:t>
      </w:r>
    </w:p>
    <w:p>
      <w:pPr>
        <w:rPr>
          <w:rFonts w:ascii="宋体" w:hAnsi="宋体"/>
          <w:sz w:val="28"/>
          <w:szCs w:val="28"/>
        </w:rPr>
      </w:pPr>
      <w:r>
        <w:rPr>
          <w:rFonts w:hint="eastAsia" w:ascii="宋体" w:hAnsi="宋体"/>
          <w:sz w:val="28"/>
          <w:szCs w:val="28"/>
        </w:rPr>
        <w:t>则该程序最多允许的路由器转发次数为（</w:t>
      </w:r>
      <w:r>
        <w:rPr>
          <w:rFonts w:hint="eastAsia" w:ascii="宋体" w:hAnsi="宋体"/>
          <w:b/>
          <w:sz w:val="28"/>
          <w:szCs w:val="28"/>
        </w:rPr>
        <w:t>C</w:t>
      </w:r>
      <w:r>
        <w:rPr>
          <w:rFonts w:hint="eastAsia" w:ascii="宋体" w:hAnsi="宋体"/>
          <w:sz w:val="28"/>
          <w:szCs w:val="28"/>
        </w:rPr>
        <w:t>）</w:t>
      </w:r>
    </w:p>
    <w:p>
      <w:pPr>
        <w:ind w:firstLine="560" w:firstLineChars="200"/>
        <w:rPr>
          <w:rFonts w:ascii="宋体" w:hAnsi="宋体"/>
          <w:sz w:val="28"/>
          <w:szCs w:val="28"/>
        </w:rPr>
      </w:pPr>
      <w:r>
        <w:rPr>
          <w:rFonts w:hint="eastAsia" w:ascii="宋体" w:hAnsi="宋体"/>
          <w:sz w:val="28"/>
          <w:szCs w:val="28"/>
        </w:rPr>
        <w:t>A. 25   B. 30   C.50   D.55</w:t>
      </w:r>
    </w:p>
    <w:p>
      <w:pPr>
        <w:rPr>
          <w:rFonts w:ascii="宋体" w:hAnsi="宋体"/>
          <w:sz w:val="28"/>
          <w:szCs w:val="28"/>
        </w:rPr>
      </w:pPr>
      <w:r>
        <w:rPr>
          <w:rFonts w:hint="eastAsia" w:ascii="宋体" w:hAnsi="宋体"/>
          <w:sz w:val="28"/>
          <w:szCs w:val="28"/>
        </w:rPr>
        <w:t>20.</w:t>
      </w:r>
      <w:r>
        <w:rPr>
          <w:rFonts w:hint="eastAsia" w:ascii="宋体" w:hAnsi="宋体"/>
          <w:sz w:val="28"/>
          <w:szCs w:val="28"/>
          <w:lang w:eastAsia="zh-CN"/>
        </w:rPr>
        <w:t>【</w:t>
      </w:r>
      <w:r>
        <w:rPr>
          <w:rFonts w:hint="eastAsia" w:ascii="宋体" w:hAnsi="宋体"/>
          <w:sz w:val="28"/>
          <w:szCs w:val="28"/>
          <w:lang w:val="en-US" w:eastAsia="zh-CN"/>
        </w:rPr>
        <w:t>邱子珊</w:t>
      </w:r>
      <w:r>
        <w:rPr>
          <w:rFonts w:hint="eastAsia" w:ascii="宋体" w:hAnsi="宋体"/>
          <w:sz w:val="28"/>
          <w:szCs w:val="28"/>
          <w:lang w:eastAsia="zh-CN"/>
        </w:rPr>
        <w:t>】</w:t>
      </w:r>
      <w:r>
        <w:rPr>
          <w:rFonts w:hint="eastAsia" w:ascii="宋体" w:hAnsi="宋体"/>
          <w:sz w:val="28"/>
          <w:szCs w:val="28"/>
        </w:rPr>
        <w:t>阅读下面代码：</w:t>
      </w:r>
    </w:p>
    <w:p>
      <w:pPr>
        <w:rPr>
          <w:rFonts w:ascii="宋体" w:hAnsi="宋体"/>
          <w:sz w:val="28"/>
          <w:szCs w:val="28"/>
        </w:rPr>
      </w:pPr>
      <w:r>
        <w:rPr>
          <w:rFonts w:hint="eastAsia" w:ascii="宋体" w:hAnsi="宋体"/>
          <w:sz w:val="28"/>
          <w:szCs w:val="28"/>
        </w:rPr>
        <w:t xml:space="preserve">  udpClient.DropMulticastGroup(IPAddress.Parse(”224.100.0.1”));</w:t>
      </w:r>
      <w:bookmarkStart w:id="0" w:name="_GoBack"/>
      <w:bookmarkEnd w:id="0"/>
    </w:p>
    <w:p>
      <w:pPr>
        <w:rPr>
          <w:rFonts w:ascii="宋体" w:hAnsi="宋体"/>
          <w:sz w:val="28"/>
          <w:szCs w:val="28"/>
        </w:rPr>
      </w:pPr>
      <w:r>
        <w:rPr>
          <w:rFonts w:hint="eastAsia" w:ascii="宋体" w:hAnsi="宋体"/>
          <w:sz w:val="28"/>
          <w:szCs w:val="28"/>
        </w:rPr>
        <w:t>调用DropMulticastGroup方法后，基础Socket会自动向路由器发送数据包，请求从指定组播组（</w:t>
      </w:r>
      <w:r>
        <w:rPr>
          <w:rFonts w:hint="eastAsia" w:ascii="宋体" w:hAnsi="宋体"/>
          <w:b/>
          <w:sz w:val="28"/>
          <w:szCs w:val="28"/>
        </w:rPr>
        <w:t>C</w:t>
      </w:r>
      <w:r>
        <w:rPr>
          <w:rFonts w:hint="eastAsia" w:ascii="宋体" w:hAnsi="宋体"/>
          <w:sz w:val="28"/>
          <w:szCs w:val="28"/>
        </w:rPr>
        <w:t>）</w:t>
      </w:r>
    </w:p>
    <w:p>
      <w:pPr>
        <w:ind w:firstLine="560" w:firstLineChars="200"/>
        <w:rPr>
          <w:rFonts w:ascii="宋体" w:hAnsi="宋体"/>
          <w:sz w:val="28"/>
          <w:szCs w:val="28"/>
        </w:rPr>
      </w:pPr>
      <w:r>
        <w:rPr>
          <w:rFonts w:hint="eastAsia" w:ascii="宋体" w:hAnsi="宋体"/>
          <w:sz w:val="28"/>
          <w:szCs w:val="28"/>
        </w:rPr>
        <w:t>A进入   B.发送数据包   C.退出   D.接收数据包</w:t>
      </w:r>
    </w:p>
    <w:p>
      <w:pPr>
        <w:rPr>
          <w:rFonts w:ascii="宋体" w:hAnsi="宋体"/>
          <w:b/>
          <w:sz w:val="28"/>
          <w:szCs w:val="28"/>
        </w:rPr>
      </w:pPr>
      <w:r>
        <w:rPr>
          <w:rFonts w:hint="eastAsia" w:ascii="宋体" w:hAnsi="宋体"/>
          <w:sz w:val="28"/>
          <w:szCs w:val="28"/>
        </w:rPr>
        <w:t>二、</w:t>
      </w:r>
      <w:r>
        <w:rPr>
          <w:rFonts w:hint="eastAsia" w:ascii="宋体" w:hAnsi="宋体"/>
          <w:b/>
          <w:sz w:val="28"/>
          <w:szCs w:val="28"/>
        </w:rPr>
        <w:t>填空题：</w:t>
      </w:r>
    </w:p>
    <w:p>
      <w:pPr>
        <w:rPr>
          <w:rFonts w:ascii="宋体" w:hAnsi="宋体"/>
          <w:sz w:val="28"/>
          <w:szCs w:val="28"/>
        </w:rPr>
      </w:pPr>
      <w:r>
        <w:rPr>
          <w:rFonts w:hint="eastAsia" w:ascii="宋体" w:hAnsi="宋体"/>
          <w:sz w:val="28"/>
          <w:szCs w:val="28"/>
        </w:rPr>
        <w:t>1.</w:t>
      </w:r>
      <w:r>
        <w:rPr>
          <w:rFonts w:hint="eastAsia" w:ascii="宋体" w:hAnsi="宋体"/>
          <w:sz w:val="28"/>
          <w:szCs w:val="28"/>
          <w:lang w:eastAsia="zh-CN"/>
        </w:rPr>
        <w:t>【</w:t>
      </w:r>
      <w:r>
        <w:rPr>
          <w:rFonts w:hint="eastAsia" w:ascii="宋体" w:hAnsi="宋体"/>
          <w:sz w:val="28"/>
          <w:szCs w:val="28"/>
          <w:lang w:val="en-US" w:eastAsia="zh-CN"/>
        </w:rPr>
        <w:t>邓秋霞</w:t>
      </w:r>
      <w:r>
        <w:rPr>
          <w:rFonts w:hint="eastAsia" w:ascii="宋体" w:hAnsi="宋体"/>
          <w:sz w:val="28"/>
          <w:szCs w:val="28"/>
          <w:lang w:eastAsia="zh-CN"/>
        </w:rPr>
        <w:t>】</w:t>
      </w:r>
      <w:r>
        <w:rPr>
          <w:rFonts w:hint="eastAsia" w:ascii="宋体" w:hAnsi="宋体"/>
          <w:sz w:val="28"/>
          <w:szCs w:val="28"/>
        </w:rPr>
        <w:t>UDP是</w:t>
      </w:r>
      <w:r>
        <w:rPr>
          <w:rFonts w:hint="eastAsia" w:ascii="宋体" w:hAnsi="宋体"/>
          <w:sz w:val="28"/>
          <w:szCs w:val="28"/>
          <w:u w:val="single"/>
        </w:rPr>
        <w:t>简单的</w:t>
      </w:r>
      <w:r>
        <w:rPr>
          <w:rFonts w:hint="eastAsia" w:ascii="宋体" w:hAnsi="宋体"/>
          <w:sz w:val="28"/>
          <w:szCs w:val="28"/>
        </w:rPr>
        <w:t>、</w:t>
      </w:r>
      <w:r>
        <w:rPr>
          <w:rFonts w:hint="eastAsia" w:ascii="宋体" w:hAnsi="宋体"/>
          <w:sz w:val="28"/>
          <w:szCs w:val="28"/>
          <w:u w:val="single"/>
        </w:rPr>
        <w:t>面向数据报的</w:t>
      </w:r>
      <w:r>
        <w:rPr>
          <w:rFonts w:hint="eastAsia" w:ascii="宋体" w:hAnsi="宋体"/>
          <w:sz w:val="28"/>
          <w:szCs w:val="28"/>
        </w:rPr>
        <w:t>无连接协议，提供了快速但不一定可靠的传输服务。</w:t>
      </w:r>
    </w:p>
    <w:p>
      <w:pPr>
        <w:rPr>
          <w:rFonts w:ascii="宋体" w:hAnsi="宋体"/>
          <w:sz w:val="28"/>
          <w:szCs w:val="28"/>
        </w:rPr>
      </w:pPr>
      <w:r>
        <w:rPr>
          <w:rFonts w:hint="eastAsia" w:ascii="宋体" w:hAnsi="宋体"/>
          <w:sz w:val="28"/>
          <w:szCs w:val="28"/>
        </w:rPr>
        <w:t>2.</w:t>
      </w:r>
      <w:r>
        <w:rPr>
          <w:rFonts w:hint="eastAsia" w:ascii="宋体" w:hAnsi="宋体"/>
          <w:sz w:val="28"/>
          <w:szCs w:val="28"/>
          <w:lang w:eastAsia="zh-CN"/>
        </w:rPr>
        <w:t>【</w:t>
      </w:r>
      <w:r>
        <w:rPr>
          <w:rFonts w:hint="eastAsia" w:ascii="宋体" w:hAnsi="宋体"/>
          <w:sz w:val="28"/>
          <w:szCs w:val="28"/>
          <w:lang w:val="en-US" w:eastAsia="zh-CN"/>
        </w:rPr>
        <w:t>邓秋霞</w:t>
      </w:r>
      <w:r>
        <w:rPr>
          <w:rFonts w:hint="eastAsia" w:ascii="宋体" w:hAnsi="宋体"/>
          <w:sz w:val="28"/>
          <w:szCs w:val="28"/>
          <w:lang w:eastAsia="zh-CN"/>
        </w:rPr>
        <w:t>】</w:t>
      </w:r>
      <w:r>
        <w:rPr>
          <w:rFonts w:hint="eastAsia" w:ascii="宋体" w:hAnsi="宋体"/>
          <w:sz w:val="28"/>
          <w:szCs w:val="28"/>
        </w:rPr>
        <w:t>编写UDP应用程序时，有两种技术，一种是直接使用</w:t>
      </w:r>
      <w:r>
        <w:rPr>
          <w:rFonts w:hint="eastAsia" w:ascii="宋体" w:hAnsi="宋体"/>
          <w:sz w:val="28"/>
          <w:szCs w:val="28"/>
          <w:u w:val="single"/>
        </w:rPr>
        <w:t>Socket类</w:t>
      </w:r>
      <w:r>
        <w:rPr>
          <w:rFonts w:hint="eastAsia" w:ascii="宋体" w:hAnsi="宋体"/>
          <w:sz w:val="28"/>
          <w:szCs w:val="28"/>
        </w:rPr>
        <w:t>，另一种是使用</w:t>
      </w:r>
      <w:r>
        <w:rPr>
          <w:rFonts w:hint="eastAsia" w:ascii="宋体" w:hAnsi="宋体"/>
          <w:sz w:val="28"/>
          <w:szCs w:val="28"/>
          <w:u w:val="single"/>
        </w:rPr>
        <w:t>UdpClient类</w:t>
      </w:r>
      <w:r>
        <w:rPr>
          <w:rFonts w:hint="eastAsia" w:ascii="宋体" w:hAnsi="宋体"/>
          <w:sz w:val="28"/>
          <w:szCs w:val="28"/>
        </w:rPr>
        <w:t>。</w:t>
      </w:r>
    </w:p>
    <w:p>
      <w:pPr>
        <w:rPr>
          <w:rFonts w:ascii="宋体" w:hAnsi="宋体"/>
          <w:sz w:val="28"/>
          <w:szCs w:val="28"/>
          <w:u w:val="single"/>
        </w:rPr>
      </w:pPr>
      <w:r>
        <w:rPr>
          <w:rFonts w:hint="eastAsia" w:ascii="宋体" w:hAnsi="宋体"/>
          <w:sz w:val="28"/>
          <w:szCs w:val="28"/>
        </w:rPr>
        <w:t>3.</w:t>
      </w:r>
      <w:r>
        <w:rPr>
          <w:rFonts w:hint="eastAsia" w:ascii="宋体" w:hAnsi="宋体"/>
          <w:sz w:val="28"/>
          <w:szCs w:val="28"/>
          <w:lang w:eastAsia="zh-CN"/>
        </w:rPr>
        <w:t>【</w:t>
      </w:r>
      <w:r>
        <w:rPr>
          <w:rFonts w:hint="eastAsia" w:ascii="宋体" w:hAnsi="宋体"/>
          <w:sz w:val="28"/>
          <w:szCs w:val="28"/>
          <w:lang w:val="en-US" w:eastAsia="zh-CN"/>
        </w:rPr>
        <w:t>邓秋霞</w:t>
      </w:r>
      <w:r>
        <w:rPr>
          <w:rFonts w:hint="eastAsia" w:ascii="宋体" w:hAnsi="宋体"/>
          <w:sz w:val="28"/>
          <w:szCs w:val="28"/>
          <w:lang w:eastAsia="zh-CN"/>
        </w:rPr>
        <w:t>】</w:t>
      </w:r>
      <w:r>
        <w:rPr>
          <w:rFonts w:hint="eastAsia" w:ascii="宋体" w:hAnsi="宋体"/>
          <w:sz w:val="28"/>
          <w:szCs w:val="28"/>
        </w:rPr>
        <w:t>关于Send方法不同种类的重载形式，使用哪种方式取决于：一是UdpClient是如何连接到远程主机的，二是</w:t>
      </w:r>
      <w:r>
        <w:rPr>
          <w:rFonts w:hint="eastAsia" w:ascii="宋体" w:hAnsi="宋体"/>
          <w:sz w:val="28"/>
          <w:szCs w:val="28"/>
          <w:u w:val="single"/>
        </w:rPr>
        <w:t>UdpClient实例是如何创建的。</w:t>
      </w:r>
    </w:p>
    <w:p>
      <w:pPr>
        <w:rPr>
          <w:rFonts w:ascii="宋体" w:hAnsi="宋体"/>
          <w:sz w:val="28"/>
          <w:szCs w:val="28"/>
        </w:rPr>
      </w:pPr>
      <w:r>
        <w:rPr>
          <w:rFonts w:hint="eastAsia" w:ascii="宋体" w:hAnsi="宋体"/>
          <w:sz w:val="28"/>
          <w:szCs w:val="28"/>
        </w:rPr>
        <w:t>4.</w:t>
      </w:r>
      <w:r>
        <w:rPr>
          <w:rFonts w:hint="eastAsia" w:ascii="宋体" w:hAnsi="宋体"/>
          <w:sz w:val="28"/>
          <w:szCs w:val="28"/>
          <w:lang w:eastAsia="zh-CN"/>
        </w:rPr>
        <w:t>【</w:t>
      </w:r>
      <w:r>
        <w:rPr>
          <w:rFonts w:hint="eastAsia" w:ascii="宋体" w:hAnsi="宋体"/>
          <w:sz w:val="28"/>
          <w:szCs w:val="28"/>
          <w:lang w:val="en-US" w:eastAsia="zh-CN"/>
        </w:rPr>
        <w:t>李淑婷</w:t>
      </w:r>
      <w:r>
        <w:rPr>
          <w:rFonts w:hint="eastAsia" w:ascii="宋体" w:hAnsi="宋体"/>
          <w:sz w:val="28"/>
          <w:szCs w:val="28"/>
          <w:lang w:eastAsia="zh-CN"/>
        </w:rPr>
        <w:t>】</w:t>
      </w:r>
      <w:r>
        <w:rPr>
          <w:rFonts w:hint="eastAsia" w:ascii="宋体" w:hAnsi="宋体"/>
          <w:sz w:val="28"/>
          <w:szCs w:val="28"/>
        </w:rPr>
        <w:t>UDP和TCP的主要区别是两者在如何实现信息的</w:t>
      </w:r>
      <w:r>
        <w:rPr>
          <w:rFonts w:hint="eastAsia" w:ascii="宋体" w:hAnsi="宋体"/>
          <w:sz w:val="28"/>
          <w:szCs w:val="28"/>
          <w:u w:val="single"/>
        </w:rPr>
        <w:t xml:space="preserve">  可靠传递  </w:t>
      </w:r>
      <w:r>
        <w:rPr>
          <w:rFonts w:hint="eastAsia" w:ascii="宋体" w:hAnsi="宋体"/>
          <w:sz w:val="28"/>
          <w:szCs w:val="28"/>
        </w:rPr>
        <w:t>方面不同。</w:t>
      </w:r>
    </w:p>
    <w:p>
      <w:pPr>
        <w:rPr>
          <w:rFonts w:ascii="宋体" w:hAnsi="宋体"/>
          <w:sz w:val="28"/>
          <w:szCs w:val="28"/>
        </w:rPr>
      </w:pPr>
      <w:r>
        <w:rPr>
          <w:rFonts w:hint="eastAsia" w:ascii="宋体" w:hAnsi="宋体"/>
          <w:sz w:val="28"/>
          <w:szCs w:val="28"/>
        </w:rPr>
        <w:t>5.</w:t>
      </w:r>
      <w:r>
        <w:rPr>
          <w:rFonts w:hint="eastAsia" w:ascii="宋体" w:hAnsi="宋体"/>
          <w:sz w:val="28"/>
          <w:szCs w:val="28"/>
          <w:lang w:eastAsia="zh-CN"/>
        </w:rPr>
        <w:t>【</w:t>
      </w:r>
      <w:r>
        <w:rPr>
          <w:rFonts w:hint="eastAsia" w:ascii="宋体" w:hAnsi="宋体"/>
          <w:sz w:val="28"/>
          <w:szCs w:val="28"/>
          <w:lang w:val="en-US" w:eastAsia="zh-CN"/>
        </w:rPr>
        <w:t>李淑婷</w:t>
      </w:r>
      <w:r>
        <w:rPr>
          <w:rFonts w:hint="eastAsia" w:ascii="宋体" w:hAnsi="宋体"/>
          <w:sz w:val="28"/>
          <w:szCs w:val="28"/>
          <w:lang w:eastAsia="zh-CN"/>
        </w:rPr>
        <w:t>】</w:t>
      </w:r>
      <w:r>
        <w:rPr>
          <w:rFonts w:hint="eastAsia" w:ascii="宋体" w:hAnsi="宋体"/>
          <w:sz w:val="28"/>
          <w:szCs w:val="28"/>
        </w:rPr>
        <w:t>利用UDP可以使用</w:t>
      </w:r>
      <w:r>
        <w:rPr>
          <w:rFonts w:hint="eastAsia" w:ascii="宋体" w:hAnsi="宋体"/>
          <w:sz w:val="28"/>
          <w:szCs w:val="28"/>
          <w:u w:val="single"/>
        </w:rPr>
        <w:t xml:space="preserve">  广播  </w:t>
      </w:r>
      <w:r>
        <w:rPr>
          <w:rFonts w:hint="eastAsia" w:ascii="宋体" w:hAnsi="宋体"/>
          <w:sz w:val="28"/>
          <w:szCs w:val="28"/>
        </w:rPr>
        <w:t>或组播的方式同时向子网上的所有客户发送信息。</w:t>
      </w:r>
    </w:p>
    <w:p>
      <w:pPr>
        <w:rPr>
          <w:rFonts w:hint="eastAsia" w:ascii="宋体" w:hAnsi="宋体"/>
          <w:sz w:val="28"/>
          <w:szCs w:val="28"/>
        </w:rPr>
      </w:pPr>
      <w:r>
        <w:rPr>
          <w:rFonts w:hint="eastAsia" w:ascii="宋体" w:hAnsi="宋体"/>
          <w:sz w:val="28"/>
          <w:szCs w:val="28"/>
        </w:rPr>
        <w:t>6.</w:t>
      </w:r>
      <w:r>
        <w:rPr>
          <w:rFonts w:hint="eastAsia" w:ascii="宋体" w:hAnsi="宋体"/>
          <w:sz w:val="28"/>
          <w:szCs w:val="28"/>
          <w:lang w:eastAsia="zh-CN"/>
        </w:rPr>
        <w:t>【</w:t>
      </w:r>
      <w:r>
        <w:rPr>
          <w:rFonts w:hint="eastAsia" w:ascii="宋体" w:hAnsi="宋体"/>
          <w:sz w:val="28"/>
          <w:szCs w:val="28"/>
          <w:lang w:val="en-US" w:eastAsia="zh-CN"/>
        </w:rPr>
        <w:t>李淑婷</w:t>
      </w:r>
      <w:r>
        <w:rPr>
          <w:rFonts w:hint="eastAsia" w:ascii="宋体" w:hAnsi="宋体"/>
          <w:sz w:val="28"/>
          <w:szCs w:val="28"/>
          <w:lang w:eastAsia="zh-CN"/>
        </w:rPr>
        <w:t>】</w:t>
      </w:r>
      <w:r>
        <w:rPr>
          <w:rFonts w:hint="eastAsia" w:ascii="宋体" w:hAnsi="宋体"/>
          <w:sz w:val="28"/>
          <w:szCs w:val="28"/>
        </w:rPr>
        <w:t>使用UDP不需要考虑</w:t>
      </w:r>
      <w:r>
        <w:rPr>
          <w:rFonts w:hint="eastAsia" w:ascii="宋体" w:hAnsi="宋体"/>
          <w:sz w:val="28"/>
          <w:szCs w:val="28"/>
          <w:u w:val="single"/>
        </w:rPr>
        <w:t xml:space="preserve">  消息边界  </w:t>
      </w:r>
      <w:r>
        <w:rPr>
          <w:rFonts w:hint="eastAsia" w:ascii="宋体" w:hAnsi="宋体"/>
          <w:sz w:val="28"/>
          <w:szCs w:val="28"/>
        </w:rPr>
        <w:t>的问题，因此使用上比TCP简单。</w:t>
      </w:r>
    </w:p>
    <w:p>
      <w:pPr>
        <w:rPr>
          <w:rFonts w:ascii="宋体" w:hAnsi="宋体"/>
          <w:sz w:val="28"/>
          <w:szCs w:val="28"/>
          <w:u w:val="single"/>
        </w:rPr>
      </w:pPr>
      <w:r>
        <w:rPr>
          <w:rFonts w:hint="eastAsia" w:ascii="宋体" w:hAnsi="宋体"/>
          <w:sz w:val="28"/>
          <w:szCs w:val="28"/>
        </w:rPr>
        <w:t>7.</w:t>
      </w:r>
      <w:r>
        <w:rPr>
          <w:rFonts w:hint="eastAsia" w:ascii="宋体" w:hAnsi="宋体"/>
          <w:sz w:val="28"/>
          <w:szCs w:val="28"/>
          <w:lang w:eastAsia="zh-CN"/>
        </w:rPr>
        <w:t>【</w:t>
      </w:r>
      <w:r>
        <w:rPr>
          <w:rFonts w:hint="eastAsia" w:ascii="宋体" w:hAnsi="宋体"/>
          <w:sz w:val="28"/>
          <w:szCs w:val="28"/>
          <w:lang w:val="en-US" w:eastAsia="zh-CN"/>
        </w:rPr>
        <w:t>李淑婷</w:t>
      </w:r>
      <w:r>
        <w:rPr>
          <w:rFonts w:hint="eastAsia" w:ascii="宋体" w:hAnsi="宋体"/>
          <w:sz w:val="28"/>
          <w:szCs w:val="28"/>
          <w:lang w:eastAsia="zh-CN"/>
        </w:rPr>
        <w:t>】</w:t>
      </w:r>
      <w:r>
        <w:rPr>
          <w:rFonts w:hint="eastAsia" w:ascii="宋体" w:hAnsi="宋体"/>
          <w:sz w:val="28"/>
          <w:szCs w:val="28"/>
        </w:rPr>
        <w:t>与TCP一样，UDP也是构建于IP之上的</w:t>
      </w:r>
      <w:r>
        <w:rPr>
          <w:rFonts w:hint="eastAsia" w:ascii="宋体" w:hAnsi="宋体"/>
          <w:sz w:val="28"/>
          <w:szCs w:val="28"/>
          <w:u w:val="single"/>
        </w:rPr>
        <w:t xml:space="preserve">   传输层</w:t>
      </w:r>
      <w:r>
        <w:rPr>
          <w:rFonts w:hint="eastAsia" w:ascii="宋体" w:hAnsi="宋体"/>
          <w:color w:val="000000" w:themeColor="text1"/>
          <w:sz w:val="28"/>
          <w:szCs w:val="28"/>
          <w14:textFill>
            <w14:solidFill>
              <w14:schemeClr w14:val="tx1"/>
            </w14:solidFill>
          </w14:textFill>
        </w:rPr>
        <w:t xml:space="preserve">协议 </w:t>
      </w:r>
      <w:r>
        <w:rPr>
          <w:rFonts w:hint="eastAsia" w:ascii="宋体" w:hAnsi="宋体"/>
          <w:color w:val="FF0000"/>
          <w:sz w:val="28"/>
          <w:szCs w:val="28"/>
        </w:rPr>
        <w:t xml:space="preserve"> </w:t>
      </w:r>
    </w:p>
    <w:p>
      <w:pPr>
        <w:rPr>
          <w:rFonts w:ascii="宋体" w:hAnsi="宋体"/>
          <w:sz w:val="28"/>
          <w:szCs w:val="28"/>
        </w:rPr>
      </w:pPr>
      <w:r>
        <w:rPr>
          <w:rFonts w:hint="eastAsia" w:ascii="宋体" w:hAnsi="宋体"/>
          <w:sz w:val="28"/>
          <w:szCs w:val="28"/>
        </w:rPr>
        <w:t>8.</w:t>
      </w:r>
      <w:r>
        <w:rPr>
          <w:rFonts w:hint="eastAsia" w:ascii="宋体" w:hAnsi="宋体"/>
          <w:sz w:val="28"/>
          <w:szCs w:val="28"/>
          <w:lang w:eastAsia="zh-CN"/>
        </w:rPr>
        <w:t>【</w:t>
      </w:r>
      <w:r>
        <w:rPr>
          <w:rFonts w:hint="eastAsia" w:ascii="宋体" w:hAnsi="宋体"/>
          <w:sz w:val="28"/>
          <w:szCs w:val="28"/>
          <w:lang w:val="en-US" w:eastAsia="zh-CN"/>
        </w:rPr>
        <w:t>邓秋霞</w:t>
      </w:r>
      <w:r>
        <w:rPr>
          <w:rFonts w:hint="eastAsia" w:ascii="宋体" w:hAnsi="宋体"/>
          <w:sz w:val="28"/>
          <w:szCs w:val="28"/>
          <w:lang w:eastAsia="zh-CN"/>
        </w:rPr>
        <w:t>】</w:t>
      </w:r>
      <w:r>
        <w:rPr>
          <w:rFonts w:hint="eastAsia" w:ascii="宋体" w:hAnsi="宋体"/>
          <w:sz w:val="28"/>
          <w:szCs w:val="28"/>
        </w:rPr>
        <w:t>对于执行时间可能较长的任务，最好采用</w:t>
      </w:r>
      <w:r>
        <w:rPr>
          <w:rFonts w:hint="eastAsia" w:ascii="宋体" w:hAnsi="宋体"/>
          <w:sz w:val="28"/>
          <w:szCs w:val="28"/>
          <w:u w:val="single"/>
        </w:rPr>
        <w:t>异步编程</w:t>
      </w:r>
      <w:r>
        <w:rPr>
          <w:rFonts w:hint="eastAsia" w:ascii="宋体" w:hAnsi="宋体"/>
          <w:sz w:val="28"/>
          <w:szCs w:val="28"/>
        </w:rPr>
        <w:t>。</w:t>
      </w:r>
    </w:p>
    <w:p>
      <w:pPr>
        <w:rPr>
          <w:rFonts w:ascii="宋体" w:hAnsi="宋体"/>
          <w:sz w:val="28"/>
          <w:szCs w:val="28"/>
        </w:rPr>
      </w:pPr>
      <w:r>
        <w:rPr>
          <w:rFonts w:hint="eastAsia" w:ascii="宋体" w:hAnsi="宋体"/>
          <w:sz w:val="28"/>
          <w:szCs w:val="28"/>
        </w:rPr>
        <w:t>9.</w:t>
      </w:r>
      <w:r>
        <w:rPr>
          <w:rFonts w:hint="eastAsia" w:ascii="宋体" w:hAnsi="宋体"/>
          <w:sz w:val="28"/>
          <w:szCs w:val="28"/>
          <w:lang w:eastAsia="zh-CN"/>
        </w:rPr>
        <w:t>【</w:t>
      </w:r>
      <w:r>
        <w:rPr>
          <w:rFonts w:hint="eastAsia" w:ascii="宋体" w:hAnsi="宋体"/>
          <w:sz w:val="28"/>
          <w:szCs w:val="28"/>
          <w:lang w:val="en-US" w:eastAsia="zh-CN"/>
        </w:rPr>
        <w:t>石瑞聪</w:t>
      </w:r>
      <w:r>
        <w:rPr>
          <w:rFonts w:hint="eastAsia" w:ascii="宋体" w:hAnsi="宋体"/>
          <w:sz w:val="28"/>
          <w:szCs w:val="28"/>
          <w:lang w:eastAsia="zh-CN"/>
        </w:rPr>
        <w:t>】</w:t>
      </w:r>
      <w:r>
        <w:rPr>
          <w:rFonts w:hint="eastAsia" w:ascii="宋体" w:hAnsi="宋体"/>
          <w:sz w:val="28"/>
          <w:szCs w:val="28"/>
        </w:rPr>
        <w:t>广播消息地址分为两种类型：</w:t>
      </w:r>
      <w:r>
        <w:rPr>
          <w:rFonts w:hint="eastAsia" w:ascii="宋体" w:hAnsi="宋体"/>
          <w:sz w:val="28"/>
          <w:szCs w:val="28"/>
          <w:u w:val="single"/>
        </w:rPr>
        <w:t xml:space="preserve">         </w:t>
      </w:r>
      <w:r>
        <w:rPr>
          <w:rFonts w:hint="eastAsia" w:ascii="宋体" w:hAnsi="宋体"/>
          <w:sz w:val="28"/>
          <w:szCs w:val="28"/>
        </w:rPr>
        <w:t xml:space="preserve">和 </w:t>
      </w:r>
      <w:r>
        <w:rPr>
          <w:rFonts w:hint="eastAsia" w:ascii="宋体" w:hAnsi="宋体"/>
          <w:sz w:val="28"/>
          <w:szCs w:val="28"/>
          <w:u w:val="single"/>
        </w:rPr>
        <w:t xml:space="preserve">         </w:t>
      </w:r>
      <w:r>
        <w:rPr>
          <w:rFonts w:hint="eastAsia" w:ascii="宋体" w:hAnsi="宋体"/>
          <w:sz w:val="28"/>
          <w:szCs w:val="28"/>
        </w:rPr>
        <w:t>。（本地广播、全球广播）</w:t>
      </w:r>
    </w:p>
    <w:p>
      <w:pPr>
        <w:rPr>
          <w:rFonts w:ascii="宋体" w:hAnsi="宋体"/>
          <w:sz w:val="28"/>
          <w:szCs w:val="28"/>
        </w:rPr>
      </w:pPr>
      <w:r>
        <w:rPr>
          <w:rFonts w:hint="eastAsia" w:ascii="宋体" w:hAnsi="宋体"/>
          <w:sz w:val="28"/>
          <w:szCs w:val="28"/>
        </w:rPr>
        <w:t>10．</w:t>
      </w:r>
      <w:r>
        <w:rPr>
          <w:rFonts w:hint="eastAsia" w:ascii="宋体" w:hAnsi="宋体"/>
          <w:sz w:val="28"/>
          <w:szCs w:val="28"/>
          <w:lang w:eastAsia="zh-CN"/>
        </w:rPr>
        <w:t>【</w:t>
      </w:r>
      <w:r>
        <w:rPr>
          <w:rFonts w:hint="eastAsia" w:ascii="宋体" w:hAnsi="宋体"/>
          <w:sz w:val="28"/>
          <w:szCs w:val="28"/>
          <w:lang w:val="en-US" w:eastAsia="zh-CN"/>
        </w:rPr>
        <w:t>邱子珊</w:t>
      </w:r>
      <w:r>
        <w:rPr>
          <w:rFonts w:hint="eastAsia" w:ascii="宋体" w:hAnsi="宋体"/>
          <w:sz w:val="28"/>
          <w:szCs w:val="28"/>
          <w:lang w:eastAsia="zh-CN"/>
        </w:rPr>
        <w:t>】</w:t>
      </w:r>
      <w:r>
        <w:rPr>
          <w:rFonts w:hint="eastAsia" w:ascii="宋体" w:hAnsi="宋体"/>
          <w:sz w:val="28"/>
          <w:szCs w:val="28"/>
        </w:rPr>
        <w:t>组播地址是范围在</w:t>
      </w:r>
      <w:r>
        <w:rPr>
          <w:rFonts w:hint="eastAsia" w:ascii="宋体" w:hAnsi="宋体"/>
          <w:bCs/>
          <w:sz w:val="28"/>
          <w:szCs w:val="28"/>
          <w:u w:val="single"/>
        </w:rPr>
        <w:t>224.0.0.0</w:t>
      </w:r>
      <w:r>
        <w:rPr>
          <w:rFonts w:hint="eastAsia" w:ascii="宋体" w:hAnsi="宋体"/>
          <w:sz w:val="28"/>
          <w:szCs w:val="28"/>
        </w:rPr>
        <w:t>到</w:t>
      </w:r>
      <w:r>
        <w:rPr>
          <w:rFonts w:hint="eastAsia" w:ascii="宋体" w:hAnsi="宋体"/>
          <w:bCs/>
          <w:sz w:val="28"/>
          <w:szCs w:val="28"/>
          <w:u w:val="single"/>
        </w:rPr>
        <w:t>239.255.255.255</w:t>
      </w:r>
      <w:r>
        <w:rPr>
          <w:rFonts w:hint="eastAsia" w:ascii="宋体" w:hAnsi="宋体"/>
          <w:sz w:val="28"/>
          <w:szCs w:val="28"/>
        </w:rPr>
        <w:t>的IP地址。</w:t>
      </w:r>
    </w:p>
    <w:p>
      <w:pPr>
        <w:rPr>
          <w:rFonts w:ascii="宋体" w:hAnsi="宋体"/>
          <w:sz w:val="28"/>
          <w:szCs w:val="28"/>
        </w:rPr>
      </w:pPr>
      <w:r>
        <w:rPr>
          <w:rFonts w:hint="eastAsia" w:ascii="宋体" w:hAnsi="宋体"/>
          <w:bCs/>
          <w:sz w:val="28"/>
          <w:szCs w:val="28"/>
        </w:rPr>
        <w:t>11.</w:t>
      </w:r>
      <w:r>
        <w:rPr>
          <w:rFonts w:hint="eastAsia" w:ascii="宋体" w:hAnsi="宋体"/>
          <w:bCs/>
          <w:sz w:val="28"/>
          <w:szCs w:val="28"/>
          <w:lang w:eastAsia="zh-CN"/>
        </w:rPr>
        <w:t>【</w:t>
      </w:r>
      <w:r>
        <w:rPr>
          <w:rFonts w:hint="eastAsia" w:ascii="宋体" w:hAnsi="宋体"/>
          <w:bCs/>
          <w:sz w:val="28"/>
          <w:szCs w:val="28"/>
          <w:lang w:val="en-US" w:eastAsia="zh-CN"/>
        </w:rPr>
        <w:t>邱子珊</w:t>
      </w:r>
      <w:r>
        <w:rPr>
          <w:rFonts w:hint="eastAsia" w:ascii="宋体" w:hAnsi="宋体"/>
          <w:bCs/>
          <w:sz w:val="28"/>
          <w:szCs w:val="28"/>
          <w:lang w:eastAsia="zh-CN"/>
        </w:rPr>
        <w:t>】</w:t>
      </w:r>
      <w:r>
        <w:rPr>
          <w:rFonts w:hint="eastAsia" w:ascii="宋体" w:hAnsi="宋体"/>
          <w:sz w:val="28"/>
          <w:szCs w:val="28"/>
        </w:rPr>
        <w:t>使用组播时，应注意的是</w:t>
      </w:r>
      <w:r>
        <w:rPr>
          <w:rFonts w:hint="eastAsia" w:ascii="宋体" w:hAnsi="宋体"/>
          <w:bCs/>
          <w:sz w:val="28"/>
          <w:szCs w:val="28"/>
          <w:u w:val="single"/>
        </w:rPr>
        <w:t>TTL（或生存周期）</w:t>
      </w:r>
      <w:r>
        <w:rPr>
          <w:rFonts w:hint="eastAsia" w:ascii="宋体" w:hAnsi="宋体"/>
          <w:sz w:val="28"/>
          <w:szCs w:val="28"/>
        </w:rPr>
        <w:t>值的设置。</w:t>
      </w:r>
    </w:p>
    <w:p>
      <w:pPr>
        <w:rPr>
          <w:rFonts w:ascii="宋体" w:hAnsi="宋体"/>
          <w:sz w:val="28"/>
          <w:szCs w:val="28"/>
        </w:rPr>
      </w:pPr>
      <w:r>
        <w:rPr>
          <w:rFonts w:hint="eastAsia" w:ascii="宋体" w:hAnsi="宋体"/>
          <w:sz w:val="28"/>
          <w:szCs w:val="28"/>
        </w:rPr>
        <w:t>12.</w:t>
      </w:r>
      <w:r>
        <w:rPr>
          <w:rFonts w:hint="eastAsia" w:ascii="宋体" w:hAnsi="宋体"/>
          <w:sz w:val="28"/>
          <w:szCs w:val="28"/>
          <w:lang w:eastAsia="zh-CN"/>
        </w:rPr>
        <w:t>【</w:t>
      </w:r>
      <w:r>
        <w:rPr>
          <w:rFonts w:hint="eastAsia" w:ascii="宋体" w:hAnsi="宋体"/>
          <w:sz w:val="28"/>
          <w:szCs w:val="28"/>
          <w:lang w:val="en-US" w:eastAsia="zh-CN"/>
        </w:rPr>
        <w:t>邱子珊</w:t>
      </w:r>
      <w:r>
        <w:rPr>
          <w:rFonts w:hint="eastAsia" w:ascii="宋体" w:hAnsi="宋体"/>
          <w:sz w:val="28"/>
          <w:szCs w:val="28"/>
          <w:lang w:eastAsia="zh-CN"/>
        </w:rPr>
        <w:t>】</w:t>
      </w:r>
      <w:r>
        <w:rPr>
          <w:rFonts w:hint="eastAsia" w:ascii="宋体" w:hAnsi="宋体"/>
          <w:sz w:val="28"/>
          <w:szCs w:val="28"/>
        </w:rPr>
        <w:t>发送数据包时，如使用了TTL的</w:t>
      </w:r>
      <w:r>
        <w:rPr>
          <w:rFonts w:hint="eastAsia" w:ascii="宋体" w:hAnsi="宋体"/>
          <w:bCs/>
          <w:sz w:val="28"/>
          <w:szCs w:val="28"/>
        </w:rPr>
        <w:t>默认</w:t>
      </w:r>
      <w:r>
        <w:rPr>
          <w:rFonts w:hint="eastAsia" w:ascii="宋体" w:hAnsi="宋体"/>
          <w:sz w:val="28"/>
          <w:szCs w:val="28"/>
        </w:rPr>
        <w:t>值，则只能在</w:t>
      </w:r>
      <w:r>
        <w:rPr>
          <w:rFonts w:hint="eastAsia" w:ascii="宋体" w:hAnsi="宋体"/>
          <w:sz w:val="28"/>
          <w:szCs w:val="28"/>
          <w:u w:val="single"/>
        </w:rPr>
        <w:t>子网</w:t>
      </w:r>
      <w:r>
        <w:rPr>
          <w:rFonts w:hint="eastAsia" w:ascii="宋体" w:hAnsi="宋体"/>
          <w:sz w:val="28"/>
          <w:szCs w:val="28"/>
        </w:rPr>
        <w:t>中发送。</w:t>
      </w:r>
    </w:p>
    <w:p>
      <w:pPr>
        <w:rPr>
          <w:rFonts w:ascii="宋体" w:hAnsi="宋体"/>
          <w:sz w:val="28"/>
          <w:szCs w:val="28"/>
        </w:rPr>
      </w:pPr>
      <w:r>
        <w:rPr>
          <w:rFonts w:hint="eastAsia" w:ascii="宋体" w:hAnsi="宋体"/>
          <w:sz w:val="28"/>
          <w:szCs w:val="28"/>
        </w:rPr>
        <w:t>13.</w:t>
      </w:r>
      <w:r>
        <w:rPr>
          <w:rFonts w:hint="eastAsia" w:ascii="宋体" w:hAnsi="宋体"/>
          <w:sz w:val="28"/>
          <w:szCs w:val="28"/>
          <w:lang w:eastAsia="zh-CN"/>
        </w:rPr>
        <w:t>【</w:t>
      </w:r>
      <w:r>
        <w:rPr>
          <w:rFonts w:hint="eastAsia" w:ascii="宋体" w:hAnsi="宋体"/>
          <w:sz w:val="28"/>
          <w:szCs w:val="28"/>
          <w:lang w:val="en-US" w:eastAsia="zh-CN"/>
        </w:rPr>
        <w:t>郭国庆</w:t>
      </w:r>
      <w:r>
        <w:rPr>
          <w:rFonts w:hint="eastAsia" w:ascii="宋体" w:hAnsi="宋体"/>
          <w:sz w:val="28"/>
          <w:szCs w:val="28"/>
          <w:lang w:eastAsia="zh-CN"/>
        </w:rPr>
        <w:t>】</w:t>
      </w:r>
      <w:r>
        <w:rPr>
          <w:rFonts w:hint="eastAsia" w:ascii="宋体" w:hAnsi="宋体"/>
          <w:sz w:val="28"/>
          <w:szCs w:val="28"/>
        </w:rPr>
        <w:t>利用广播和组播实现群发功能中，通过Internet实现群发功能的形式有两种，一种是利用________向子网中的所有客户端发送消息，另外一种是利用_________向Internet网上不同的子网发送消息。（广播</w:t>
      </w:r>
      <w:r>
        <w:rPr>
          <w:rFonts w:hint="eastAsia" w:ascii="宋体" w:hAnsi="宋体"/>
          <w:sz w:val="28"/>
          <w:szCs w:val="28"/>
        </w:rPr>
        <w:tab/>
      </w:r>
      <w:r>
        <w:rPr>
          <w:rFonts w:hint="eastAsia" w:ascii="宋体" w:hAnsi="宋体"/>
          <w:sz w:val="28"/>
          <w:szCs w:val="28"/>
        </w:rPr>
        <w:t>组播）</w:t>
      </w:r>
    </w:p>
    <w:p>
      <w:pPr>
        <w:rPr>
          <w:rFonts w:ascii="宋体" w:hAnsi="宋体"/>
          <w:sz w:val="28"/>
          <w:szCs w:val="28"/>
        </w:rPr>
      </w:pPr>
      <w:r>
        <w:rPr>
          <w:rFonts w:hint="eastAsia" w:ascii="宋体" w:hAnsi="宋体"/>
          <w:sz w:val="28"/>
          <w:szCs w:val="28"/>
        </w:rPr>
        <w:t>14.</w:t>
      </w:r>
      <w:r>
        <w:rPr>
          <w:rFonts w:hint="eastAsia" w:ascii="宋体" w:hAnsi="宋体"/>
          <w:sz w:val="28"/>
          <w:szCs w:val="28"/>
          <w:lang w:eastAsia="zh-CN"/>
        </w:rPr>
        <w:t>【</w:t>
      </w:r>
      <w:r>
        <w:rPr>
          <w:rFonts w:hint="eastAsia" w:ascii="宋体" w:hAnsi="宋体"/>
          <w:sz w:val="28"/>
          <w:szCs w:val="28"/>
          <w:lang w:val="en-US" w:eastAsia="zh-CN"/>
        </w:rPr>
        <w:t>郭国庆</w:t>
      </w:r>
      <w:r>
        <w:rPr>
          <w:rFonts w:hint="eastAsia" w:ascii="宋体" w:hAnsi="宋体"/>
          <w:sz w:val="28"/>
          <w:szCs w:val="28"/>
          <w:lang w:eastAsia="zh-CN"/>
        </w:rPr>
        <w:t>】</w:t>
      </w:r>
      <w:r>
        <w:rPr>
          <w:rFonts w:hint="eastAsia" w:ascii="宋体" w:hAnsi="宋体"/>
          <w:sz w:val="28"/>
          <w:szCs w:val="28"/>
        </w:rPr>
        <w:t>利用广播和组播实现群发功能中，用组播的形式实现群发功能，组播组由____________描述。（D类IP地址）</w:t>
      </w:r>
    </w:p>
    <w:p>
      <w:pPr>
        <w:numPr>
          <w:ilvl w:val="0"/>
          <w:numId w:val="6"/>
        </w:numPr>
        <w:rPr>
          <w:rFonts w:ascii="宋体" w:hAnsi="宋体"/>
          <w:sz w:val="28"/>
          <w:szCs w:val="28"/>
        </w:rPr>
      </w:pPr>
      <w:r>
        <w:rPr>
          <w:rFonts w:hint="eastAsia" w:ascii="宋体" w:hAnsi="宋体"/>
          <w:sz w:val="28"/>
          <w:szCs w:val="28"/>
          <w:lang w:eastAsia="zh-CN"/>
        </w:rPr>
        <w:t>【</w:t>
      </w:r>
      <w:r>
        <w:rPr>
          <w:rFonts w:hint="eastAsia" w:ascii="宋体" w:hAnsi="宋体"/>
          <w:sz w:val="28"/>
          <w:szCs w:val="28"/>
          <w:lang w:val="en-US" w:eastAsia="zh-CN"/>
        </w:rPr>
        <w:t>郭国庆</w:t>
      </w:r>
      <w:r>
        <w:rPr>
          <w:rFonts w:hint="eastAsia" w:ascii="宋体" w:hAnsi="宋体"/>
          <w:sz w:val="28"/>
          <w:szCs w:val="28"/>
          <w:lang w:eastAsia="zh-CN"/>
        </w:rPr>
        <w:t>】</w:t>
      </w:r>
      <w:r>
        <w:rPr>
          <w:rFonts w:hint="eastAsia" w:ascii="宋体" w:hAnsi="宋体"/>
          <w:sz w:val="28"/>
          <w:szCs w:val="28"/>
        </w:rPr>
        <w:t>利用广播和组播实现群发功能中，程序通过向_____________发送消息，即可实现组播功能。（特殊的组播地址）</w:t>
      </w:r>
    </w:p>
    <w:p>
      <w:pPr>
        <w:rPr>
          <w:rFonts w:ascii="宋体" w:hAnsi="宋体"/>
          <w:sz w:val="28"/>
          <w:szCs w:val="28"/>
        </w:rPr>
      </w:pPr>
      <w:r>
        <w:rPr>
          <w:rFonts w:hint="eastAsia" w:ascii="宋体" w:hAnsi="宋体"/>
          <w:sz w:val="28"/>
          <w:szCs w:val="28"/>
        </w:rPr>
        <w:t>16、【田毓磊】网络会议是利用</w:t>
      </w:r>
      <w:r>
        <w:rPr>
          <w:rFonts w:hint="eastAsia" w:ascii="宋体" w:hAnsi="宋体"/>
          <w:sz w:val="28"/>
          <w:szCs w:val="28"/>
          <w:u w:val="single"/>
        </w:rPr>
        <w:t xml:space="preserve">    </w:t>
      </w:r>
      <w:r>
        <w:rPr>
          <w:rFonts w:hint="eastAsia" w:ascii="宋体" w:hAnsi="宋体"/>
          <w:sz w:val="28"/>
          <w:szCs w:val="28"/>
        </w:rPr>
        <w:t>技术实现的。(组播)</w:t>
      </w:r>
    </w:p>
    <w:p>
      <w:pPr>
        <w:rPr>
          <w:rFonts w:ascii="宋体" w:hAnsi="宋体"/>
          <w:sz w:val="28"/>
          <w:szCs w:val="28"/>
        </w:rPr>
      </w:pPr>
      <w:r>
        <w:rPr>
          <w:rFonts w:hint="eastAsia" w:ascii="宋体" w:hAnsi="宋体"/>
          <w:sz w:val="28"/>
          <w:szCs w:val="28"/>
        </w:rPr>
        <w:t>17、【田毓磊】网络会议程序中，消息由</w:t>
      </w:r>
      <w:r>
        <w:rPr>
          <w:rFonts w:hint="eastAsia" w:ascii="宋体" w:hAnsi="宋体"/>
          <w:sz w:val="28"/>
          <w:szCs w:val="28"/>
          <w:u w:val="single"/>
        </w:rPr>
        <w:t xml:space="preserve">    </w:t>
      </w:r>
      <w:r>
        <w:rPr>
          <w:rFonts w:hint="eastAsia" w:ascii="宋体" w:hAnsi="宋体"/>
          <w:sz w:val="28"/>
          <w:szCs w:val="28"/>
        </w:rPr>
        <w:t>部分和</w:t>
      </w:r>
      <w:r>
        <w:rPr>
          <w:rFonts w:hint="eastAsia" w:ascii="宋体" w:hAnsi="宋体"/>
          <w:sz w:val="28"/>
          <w:szCs w:val="28"/>
          <w:u w:val="single"/>
        </w:rPr>
        <w:t xml:space="preserve">     </w:t>
      </w:r>
      <w:r>
        <w:rPr>
          <w:rFonts w:hint="eastAsia" w:ascii="宋体" w:hAnsi="宋体"/>
          <w:sz w:val="28"/>
          <w:szCs w:val="28"/>
        </w:rPr>
        <w:t>部分组成。(命令)(参数)</w:t>
      </w:r>
    </w:p>
    <w:p>
      <w:pPr>
        <w:rPr>
          <w:rFonts w:ascii="宋体" w:hAnsi="宋体"/>
          <w:sz w:val="28"/>
          <w:szCs w:val="28"/>
        </w:rPr>
      </w:pPr>
      <w:r>
        <w:rPr>
          <w:rFonts w:hint="eastAsia" w:ascii="宋体" w:hAnsi="宋体"/>
          <w:sz w:val="28"/>
          <w:szCs w:val="28"/>
        </w:rPr>
        <w:t>18、【田毓磊】网络会议程序中，用户利用</w:t>
      </w:r>
      <w:r>
        <w:rPr>
          <w:rFonts w:hint="eastAsia" w:ascii="宋体" w:hAnsi="宋体"/>
          <w:sz w:val="28"/>
          <w:szCs w:val="28"/>
          <w:u w:val="single"/>
        </w:rPr>
        <w:t xml:space="preserve">       </w:t>
      </w:r>
      <w:r>
        <w:rPr>
          <w:rFonts w:hint="eastAsia" w:ascii="宋体" w:hAnsi="宋体"/>
          <w:sz w:val="28"/>
          <w:szCs w:val="28"/>
        </w:rPr>
        <w:t>消息来发出谈话内容。(Message)</w:t>
      </w:r>
    </w:p>
    <w:p>
      <w:pPr>
        <w:rPr>
          <w:rFonts w:ascii="宋体" w:hAnsi="宋体"/>
          <w:sz w:val="28"/>
          <w:szCs w:val="28"/>
        </w:rPr>
      </w:pPr>
      <w:r>
        <w:rPr>
          <w:rFonts w:hint="eastAsia" w:ascii="宋体" w:hAnsi="宋体"/>
          <w:sz w:val="28"/>
          <w:szCs w:val="28"/>
        </w:rPr>
        <w:t>19.</w:t>
      </w:r>
      <w:r>
        <w:rPr>
          <w:rFonts w:hint="eastAsia" w:ascii="宋体" w:hAnsi="宋体"/>
          <w:sz w:val="28"/>
          <w:szCs w:val="28"/>
          <w:lang w:eastAsia="zh-CN"/>
        </w:rPr>
        <w:t>【</w:t>
      </w:r>
      <w:r>
        <w:rPr>
          <w:rFonts w:hint="eastAsia" w:ascii="宋体" w:hAnsi="宋体"/>
          <w:sz w:val="28"/>
          <w:szCs w:val="28"/>
          <w:lang w:val="en-US" w:eastAsia="zh-CN"/>
        </w:rPr>
        <w:t>石瑞聪</w:t>
      </w:r>
      <w:r>
        <w:rPr>
          <w:rFonts w:hint="eastAsia" w:ascii="宋体" w:hAnsi="宋体"/>
          <w:sz w:val="28"/>
          <w:szCs w:val="28"/>
          <w:lang w:eastAsia="zh-CN"/>
        </w:rPr>
        <w:t>】</w:t>
      </w:r>
      <w:r>
        <w:rPr>
          <w:rFonts w:hint="eastAsia" w:ascii="宋体" w:hAnsi="宋体"/>
          <w:sz w:val="28"/>
          <w:szCs w:val="28"/>
        </w:rPr>
        <w:t>若采用单播逐个节点传输，有3个节点的需要（）次发送过程。（3）</w:t>
      </w:r>
    </w:p>
    <w:p>
      <w:pPr>
        <w:rPr>
          <w:rFonts w:ascii="宋体" w:hAnsi="宋体"/>
          <w:sz w:val="28"/>
          <w:szCs w:val="28"/>
        </w:rPr>
      </w:pPr>
      <w:r>
        <w:rPr>
          <w:rFonts w:hint="eastAsia" w:ascii="宋体" w:hAnsi="宋体"/>
          <w:b/>
          <w:sz w:val="28"/>
          <w:szCs w:val="28"/>
        </w:rPr>
        <w:t>20.</w:t>
      </w:r>
      <w:r>
        <w:rPr>
          <w:rFonts w:hint="eastAsia" w:ascii="宋体" w:hAnsi="宋体"/>
          <w:b/>
          <w:sz w:val="28"/>
          <w:szCs w:val="28"/>
          <w:lang w:eastAsia="zh-CN"/>
        </w:rPr>
        <w:t>【</w:t>
      </w:r>
      <w:r>
        <w:rPr>
          <w:rFonts w:hint="eastAsia" w:ascii="宋体" w:hAnsi="宋体"/>
          <w:b/>
          <w:sz w:val="28"/>
          <w:szCs w:val="28"/>
          <w:lang w:val="en-US" w:eastAsia="zh-CN"/>
        </w:rPr>
        <w:t>邱意兰</w:t>
      </w:r>
      <w:r>
        <w:rPr>
          <w:rFonts w:hint="eastAsia" w:ascii="宋体" w:hAnsi="宋体"/>
          <w:b/>
          <w:sz w:val="28"/>
          <w:szCs w:val="28"/>
          <w:lang w:eastAsia="zh-CN"/>
        </w:rPr>
        <w:t>】</w:t>
      </w:r>
      <w:r>
        <w:rPr>
          <w:rFonts w:hint="eastAsia"/>
        </w:rPr>
        <w:t xml:space="preserve"> </w:t>
      </w:r>
      <w:r>
        <w:rPr>
          <w:rFonts w:hint="eastAsia" w:ascii="宋体" w:hAnsi="宋体"/>
          <w:sz w:val="28"/>
          <w:szCs w:val="28"/>
        </w:rPr>
        <w:t>UdpClient提供了</w:t>
      </w:r>
      <w:r>
        <w:rPr>
          <w:rFonts w:hint="eastAsia" w:ascii="宋体" w:hAnsi="宋体"/>
          <w:sz w:val="28"/>
          <w:szCs w:val="28"/>
          <w:u w:val="single"/>
        </w:rPr>
        <w:t xml:space="preserve">  </w:t>
      </w:r>
      <w:r>
        <w:rPr>
          <w:rFonts w:ascii="宋体" w:hAnsi="宋体"/>
          <w:sz w:val="28"/>
          <w:szCs w:val="28"/>
          <w:u w:val="single"/>
        </w:rPr>
        <w:t xml:space="preserve">6  </w:t>
      </w:r>
      <w:r>
        <w:rPr>
          <w:rFonts w:hint="eastAsia" w:ascii="宋体" w:hAnsi="宋体"/>
          <w:sz w:val="28"/>
          <w:szCs w:val="28"/>
        </w:rPr>
        <w:t>种重载构造函数，用于Ipv4 和Ipv6</w:t>
      </w:r>
    </w:p>
    <w:p>
      <w:pPr>
        <w:rPr>
          <w:rFonts w:ascii="宋体" w:hAnsi="宋体"/>
          <w:sz w:val="28"/>
          <w:szCs w:val="28"/>
        </w:rPr>
      </w:pPr>
      <w:r>
        <w:rPr>
          <w:rFonts w:hint="eastAsia" w:ascii="宋体" w:hAnsi="宋体"/>
          <w:sz w:val="28"/>
          <w:szCs w:val="28"/>
        </w:rPr>
        <w:t>三、</w:t>
      </w:r>
    </w:p>
    <w:p>
      <w:pPr>
        <w:numPr>
          <w:ilvl w:val="0"/>
          <w:numId w:val="7"/>
        </w:numPr>
        <w:rPr>
          <w:rFonts w:ascii="宋体" w:hAnsi="宋体"/>
          <w:sz w:val="28"/>
          <w:szCs w:val="28"/>
        </w:rPr>
      </w:pPr>
      <w:r>
        <w:rPr>
          <w:rFonts w:hint="eastAsia" w:ascii="宋体" w:hAnsi="宋体"/>
          <w:sz w:val="28"/>
          <w:szCs w:val="28"/>
          <w:lang w:eastAsia="zh-CN"/>
        </w:rPr>
        <w:t>【</w:t>
      </w:r>
      <w:r>
        <w:rPr>
          <w:rFonts w:hint="eastAsia" w:ascii="宋体" w:hAnsi="宋体"/>
          <w:sz w:val="28"/>
          <w:szCs w:val="28"/>
          <w:lang w:val="en-US" w:eastAsia="zh-CN"/>
        </w:rPr>
        <w:t>邓秋霞</w:t>
      </w:r>
      <w:r>
        <w:rPr>
          <w:rFonts w:hint="eastAsia" w:ascii="宋体" w:hAnsi="宋体"/>
          <w:sz w:val="28"/>
          <w:szCs w:val="28"/>
          <w:lang w:eastAsia="zh-CN"/>
        </w:rPr>
        <w:t>】</w:t>
      </w:r>
      <w:r>
        <w:rPr>
          <w:rFonts w:hint="eastAsia" w:ascii="宋体" w:hAnsi="宋体"/>
          <w:sz w:val="28"/>
          <w:szCs w:val="28"/>
        </w:rPr>
        <w:t>UDP的主要作用是？</w:t>
      </w:r>
    </w:p>
    <w:p>
      <w:pPr>
        <w:rPr>
          <w:rFonts w:ascii="宋体" w:hAnsi="宋体"/>
          <w:sz w:val="28"/>
          <w:szCs w:val="28"/>
        </w:rPr>
      </w:pPr>
      <w:r>
        <w:rPr>
          <w:rFonts w:hint="eastAsia" w:ascii="宋体" w:hAnsi="宋体"/>
          <w:sz w:val="28"/>
          <w:szCs w:val="28"/>
        </w:rPr>
        <w:t>UDP的主要作用是将网络数据流量压缩成数据报的形式，每一个数据报用8个字节描述报头信息，剩余字节包含具体的传输数据。</w:t>
      </w:r>
    </w:p>
    <w:p>
      <w:pPr>
        <w:numPr>
          <w:ilvl w:val="0"/>
          <w:numId w:val="8"/>
        </w:numPr>
        <w:rPr>
          <w:rFonts w:ascii="宋体" w:hAnsi="宋体"/>
          <w:sz w:val="28"/>
          <w:szCs w:val="28"/>
        </w:rPr>
      </w:pPr>
      <w:r>
        <w:rPr>
          <w:rFonts w:hint="eastAsia" w:ascii="宋体" w:hAnsi="宋体"/>
          <w:sz w:val="28"/>
          <w:szCs w:val="28"/>
          <w:lang w:eastAsia="zh-CN"/>
        </w:rPr>
        <w:t>【</w:t>
      </w:r>
      <w:r>
        <w:rPr>
          <w:rFonts w:hint="eastAsia" w:ascii="宋体" w:hAnsi="宋体"/>
          <w:sz w:val="28"/>
          <w:szCs w:val="28"/>
          <w:lang w:val="en-US" w:eastAsia="zh-CN"/>
        </w:rPr>
        <w:t>石瑞聪</w:t>
      </w:r>
      <w:r>
        <w:rPr>
          <w:rFonts w:hint="eastAsia" w:ascii="宋体" w:hAnsi="宋体"/>
          <w:sz w:val="28"/>
          <w:szCs w:val="28"/>
          <w:lang w:eastAsia="zh-CN"/>
        </w:rPr>
        <w:t>】</w:t>
      </w:r>
      <w:r>
        <w:rPr>
          <w:rFonts w:hint="eastAsia" w:ascii="宋体" w:hAnsi="宋体"/>
          <w:sz w:val="28"/>
          <w:szCs w:val="28"/>
        </w:rPr>
        <w:t>什么是广播？</w:t>
      </w:r>
    </w:p>
    <w:p>
      <w:pPr>
        <w:rPr>
          <w:rFonts w:ascii="宋体" w:hAnsi="宋体"/>
          <w:sz w:val="28"/>
          <w:szCs w:val="28"/>
        </w:rPr>
      </w:pPr>
      <w:r>
        <w:rPr>
          <w:rFonts w:hint="eastAsia" w:ascii="宋体" w:hAnsi="宋体"/>
          <w:sz w:val="28"/>
          <w:szCs w:val="28"/>
        </w:rPr>
        <w:t>答：所谓广播，就是指同时向子网中的多台计算机发送消息，并且所有子网中的计算机都可以接收发送方发来的消息。</w:t>
      </w:r>
    </w:p>
    <w:p>
      <w:pPr>
        <w:rPr>
          <w:rFonts w:ascii="宋体" w:hAnsi="宋体"/>
          <w:sz w:val="28"/>
          <w:szCs w:val="28"/>
        </w:rPr>
      </w:pPr>
      <w:r>
        <w:rPr>
          <w:rFonts w:hint="eastAsia" w:ascii="宋体" w:hAnsi="宋体"/>
          <w:sz w:val="28"/>
          <w:szCs w:val="28"/>
        </w:rPr>
        <w:t>3.</w:t>
      </w:r>
      <w:r>
        <w:rPr>
          <w:rFonts w:hint="eastAsia" w:ascii="宋体" w:hAnsi="宋体"/>
          <w:sz w:val="28"/>
          <w:szCs w:val="28"/>
          <w:lang w:eastAsia="zh-CN"/>
        </w:rPr>
        <w:t>【</w:t>
      </w:r>
      <w:r>
        <w:rPr>
          <w:rFonts w:hint="eastAsia" w:ascii="宋体" w:hAnsi="宋体"/>
          <w:sz w:val="28"/>
          <w:szCs w:val="28"/>
          <w:lang w:val="en-US" w:eastAsia="zh-CN"/>
        </w:rPr>
        <w:t>李淑婷</w:t>
      </w:r>
      <w:r>
        <w:rPr>
          <w:rFonts w:hint="eastAsia" w:ascii="宋体" w:hAnsi="宋体"/>
          <w:sz w:val="28"/>
          <w:szCs w:val="28"/>
          <w:lang w:eastAsia="zh-CN"/>
        </w:rPr>
        <w:t>】</w:t>
      </w:r>
      <w:r>
        <w:rPr>
          <w:rFonts w:hint="eastAsia" w:ascii="宋体" w:hAnsi="宋体"/>
          <w:sz w:val="28"/>
          <w:szCs w:val="28"/>
        </w:rPr>
        <w:t>列出5种UPClient类的常用方法或属性</w:t>
      </w:r>
      <w:r>
        <w:rPr>
          <w:rFonts w:hint="eastAsia" w:ascii="宋体" w:hAnsi="宋体"/>
          <w:color w:val="FF0000"/>
          <w:sz w:val="28"/>
          <w:szCs w:val="28"/>
        </w:rPr>
        <w:t>并说明功能</w:t>
      </w:r>
      <w:r>
        <w:rPr>
          <w:rFonts w:hint="eastAsia" w:ascii="宋体" w:hAnsi="宋体"/>
          <w:sz w:val="28"/>
          <w:szCs w:val="28"/>
        </w:rPr>
        <w:t>。</w:t>
      </w:r>
    </w:p>
    <w:p>
      <w:pPr>
        <w:rPr>
          <w:rFonts w:ascii="宋体" w:hAnsi="宋体"/>
          <w:sz w:val="28"/>
          <w:szCs w:val="28"/>
        </w:rPr>
      </w:pPr>
      <w:r>
        <w:rPr>
          <w:rFonts w:hint="eastAsia" w:ascii="宋体" w:hAnsi="宋体"/>
          <w:sz w:val="28"/>
          <w:szCs w:val="28"/>
        </w:rPr>
        <w:t>答：（1）Connect方法。建立默认远程主机。</w:t>
      </w:r>
    </w:p>
    <w:p>
      <w:pPr>
        <w:numPr>
          <w:ilvl w:val="0"/>
          <w:numId w:val="9"/>
        </w:numPr>
        <w:rPr>
          <w:rFonts w:ascii="宋体" w:hAnsi="宋体"/>
          <w:sz w:val="28"/>
          <w:szCs w:val="28"/>
        </w:rPr>
      </w:pPr>
      <w:r>
        <w:rPr>
          <w:rFonts w:hint="eastAsia" w:ascii="宋体" w:hAnsi="宋体"/>
          <w:sz w:val="28"/>
          <w:szCs w:val="28"/>
        </w:rPr>
        <w:t>Send方法。发送数据报。</w:t>
      </w:r>
    </w:p>
    <w:p>
      <w:pPr>
        <w:numPr>
          <w:ilvl w:val="0"/>
          <w:numId w:val="9"/>
        </w:numPr>
        <w:rPr>
          <w:rFonts w:ascii="宋体" w:hAnsi="宋体"/>
          <w:sz w:val="28"/>
          <w:szCs w:val="28"/>
        </w:rPr>
      </w:pPr>
      <w:r>
        <w:rPr>
          <w:rFonts w:hint="eastAsia" w:ascii="宋体" w:hAnsi="宋体"/>
          <w:sz w:val="28"/>
          <w:szCs w:val="28"/>
        </w:rPr>
        <w:t>Receive方法。接收数据报。</w:t>
      </w:r>
    </w:p>
    <w:p>
      <w:pPr>
        <w:numPr>
          <w:ilvl w:val="0"/>
          <w:numId w:val="9"/>
        </w:numPr>
        <w:rPr>
          <w:rFonts w:ascii="宋体" w:hAnsi="宋体"/>
          <w:sz w:val="28"/>
          <w:szCs w:val="28"/>
        </w:rPr>
      </w:pPr>
      <w:r>
        <w:rPr>
          <w:rFonts w:hint="eastAsia" w:ascii="宋体" w:hAnsi="宋体"/>
          <w:sz w:val="28"/>
          <w:szCs w:val="28"/>
        </w:rPr>
        <w:t>BeginSend方法。开始从连接的socket中异步发送数据报。</w:t>
      </w:r>
    </w:p>
    <w:p>
      <w:pPr>
        <w:numPr>
          <w:ilvl w:val="0"/>
          <w:numId w:val="9"/>
        </w:numPr>
        <w:rPr>
          <w:rFonts w:ascii="宋体" w:hAnsi="宋体"/>
          <w:sz w:val="28"/>
          <w:szCs w:val="28"/>
        </w:rPr>
      </w:pPr>
      <w:r>
        <w:rPr>
          <w:rFonts w:hint="eastAsia" w:ascii="宋体" w:hAnsi="宋体"/>
          <w:sz w:val="28"/>
          <w:szCs w:val="28"/>
        </w:rPr>
        <w:t>BeginReceive方法。开始从连接的socket中异步接收数据报。</w:t>
      </w:r>
    </w:p>
    <w:p>
      <w:pPr>
        <w:rPr>
          <w:rFonts w:ascii="宋体" w:hAnsi="宋体"/>
          <w:sz w:val="28"/>
          <w:szCs w:val="28"/>
        </w:rPr>
      </w:pPr>
      <w:r>
        <w:rPr>
          <w:rFonts w:hint="eastAsia" w:ascii="宋体" w:hAnsi="宋体"/>
          <w:sz w:val="28"/>
          <w:szCs w:val="28"/>
        </w:rPr>
        <w:t>还有</w:t>
      </w:r>
    </w:p>
    <w:p>
      <w:pPr>
        <w:numPr>
          <w:ilvl w:val="0"/>
          <w:numId w:val="9"/>
        </w:numPr>
        <w:rPr>
          <w:rFonts w:ascii="宋体" w:hAnsi="宋体"/>
          <w:sz w:val="28"/>
          <w:szCs w:val="28"/>
        </w:rPr>
      </w:pPr>
      <w:r>
        <w:rPr>
          <w:rFonts w:hint="eastAsia" w:ascii="宋体" w:hAnsi="宋体"/>
          <w:sz w:val="28"/>
          <w:szCs w:val="28"/>
        </w:rPr>
        <w:t>EndSend方法。结束挂起的异步发送数据报。</w:t>
      </w:r>
    </w:p>
    <w:p>
      <w:pPr>
        <w:numPr>
          <w:ilvl w:val="0"/>
          <w:numId w:val="9"/>
        </w:numPr>
        <w:rPr>
          <w:rFonts w:ascii="宋体" w:hAnsi="宋体"/>
          <w:sz w:val="28"/>
          <w:szCs w:val="28"/>
        </w:rPr>
      </w:pPr>
      <w:r>
        <w:rPr>
          <w:rFonts w:hint="eastAsia" w:ascii="宋体" w:hAnsi="宋体"/>
          <w:sz w:val="28"/>
          <w:szCs w:val="28"/>
        </w:rPr>
        <w:t>EndReceive方法。结束挂起的异步接收数据报。</w:t>
      </w:r>
    </w:p>
    <w:p>
      <w:pPr>
        <w:numPr>
          <w:ilvl w:val="0"/>
          <w:numId w:val="9"/>
        </w:numPr>
        <w:rPr>
          <w:rFonts w:ascii="宋体" w:hAnsi="宋体"/>
          <w:sz w:val="28"/>
          <w:szCs w:val="28"/>
        </w:rPr>
      </w:pPr>
      <w:r>
        <w:rPr>
          <w:rFonts w:hint="eastAsia" w:ascii="宋体" w:hAnsi="宋体"/>
          <w:sz w:val="28"/>
          <w:szCs w:val="28"/>
        </w:rPr>
        <w:t>Close方法。关闭UDP连接，禁用基础Socket，并释放与UDPClient关联的所有托管资源和非托管资源。</w:t>
      </w:r>
    </w:p>
    <w:p>
      <w:pPr>
        <w:numPr>
          <w:ilvl w:val="0"/>
          <w:numId w:val="9"/>
        </w:numPr>
        <w:rPr>
          <w:rFonts w:ascii="宋体" w:hAnsi="宋体"/>
          <w:sz w:val="28"/>
          <w:szCs w:val="28"/>
        </w:rPr>
      </w:pPr>
      <w:r>
        <w:rPr>
          <w:rFonts w:hint="eastAsia" w:ascii="宋体" w:hAnsi="宋体"/>
          <w:sz w:val="28"/>
          <w:szCs w:val="28"/>
        </w:rPr>
        <w:t>Client属性。获取或设置基础套接字。</w:t>
      </w:r>
    </w:p>
    <w:p>
      <w:pPr>
        <w:numPr>
          <w:ilvl w:val="0"/>
          <w:numId w:val="9"/>
        </w:numPr>
        <w:rPr>
          <w:rFonts w:ascii="宋体" w:hAnsi="宋体"/>
          <w:sz w:val="28"/>
          <w:szCs w:val="28"/>
        </w:rPr>
      </w:pPr>
      <w:r>
        <w:rPr>
          <w:rFonts w:hint="eastAsia" w:ascii="宋体" w:hAnsi="宋体"/>
          <w:sz w:val="28"/>
          <w:szCs w:val="28"/>
        </w:rPr>
        <w:t>EnableBroadcast属性。是否接收或发送广播包。</w:t>
      </w:r>
    </w:p>
    <w:p>
      <w:pPr>
        <w:numPr>
          <w:ilvl w:val="0"/>
          <w:numId w:val="9"/>
        </w:numPr>
        <w:rPr>
          <w:rFonts w:ascii="宋体" w:hAnsi="宋体"/>
          <w:sz w:val="28"/>
          <w:szCs w:val="28"/>
        </w:rPr>
      </w:pPr>
      <w:r>
        <w:rPr>
          <w:rFonts w:hint="eastAsia" w:ascii="宋体" w:hAnsi="宋体"/>
          <w:sz w:val="28"/>
          <w:szCs w:val="28"/>
        </w:rPr>
        <w:t>Active属性、Available属性等</w:t>
      </w:r>
    </w:p>
    <w:p>
      <w:pPr>
        <w:rPr>
          <w:rFonts w:ascii="宋体" w:hAnsi="宋体"/>
          <w:sz w:val="28"/>
          <w:szCs w:val="28"/>
        </w:rPr>
      </w:pPr>
      <w:r>
        <w:rPr>
          <w:rFonts w:hint="eastAsia" w:ascii="宋体" w:hAnsi="宋体"/>
          <w:sz w:val="28"/>
          <w:szCs w:val="28"/>
        </w:rPr>
        <w:t>4</w:t>
      </w:r>
      <w:r>
        <w:rPr>
          <w:rFonts w:hint="eastAsia" w:ascii="宋体" w:hAnsi="宋体"/>
          <w:sz w:val="28"/>
          <w:szCs w:val="28"/>
          <w:lang w:eastAsia="zh-CN"/>
        </w:rPr>
        <w:t>.【</w:t>
      </w:r>
      <w:r>
        <w:rPr>
          <w:rFonts w:hint="eastAsia" w:ascii="宋体" w:hAnsi="宋体"/>
          <w:sz w:val="28"/>
          <w:szCs w:val="28"/>
          <w:lang w:val="en-US" w:eastAsia="zh-CN"/>
        </w:rPr>
        <w:t>邱意兰</w:t>
      </w:r>
      <w:r>
        <w:rPr>
          <w:rFonts w:hint="eastAsia" w:ascii="宋体" w:hAnsi="宋体"/>
          <w:sz w:val="28"/>
          <w:szCs w:val="28"/>
          <w:lang w:eastAsia="zh-CN"/>
        </w:rPr>
        <w:t>】</w:t>
      </w:r>
      <w:r>
        <w:rPr>
          <w:rFonts w:hint="eastAsia" w:ascii="宋体" w:hAnsi="宋体"/>
          <w:sz w:val="28"/>
          <w:szCs w:val="28"/>
        </w:rPr>
        <w:t>UDP与TCP有什么区别</w:t>
      </w:r>
      <w:r>
        <w:rPr>
          <w:rFonts w:hint="eastAsia" w:ascii="宋体" w:hAnsi="宋体"/>
          <w:sz w:val="28"/>
          <w:szCs w:val="28"/>
          <w:lang w:eastAsia="zh-CN"/>
        </w:rPr>
        <w:t>？</w:t>
      </w:r>
    </w:p>
    <w:p>
      <w:pPr>
        <w:pStyle w:val="6"/>
        <w:numPr>
          <w:ilvl w:val="0"/>
          <w:numId w:val="10"/>
        </w:numPr>
        <w:ind w:firstLineChars="0"/>
        <w:rPr>
          <w:rFonts w:ascii="宋体" w:hAnsi="宋体"/>
          <w:sz w:val="28"/>
          <w:szCs w:val="28"/>
        </w:rPr>
      </w:pPr>
      <w:r>
        <w:rPr>
          <w:rFonts w:hint="eastAsia" w:ascii="宋体" w:hAnsi="宋体"/>
          <w:sz w:val="28"/>
          <w:szCs w:val="28"/>
        </w:rPr>
        <w:t>UDP速度比TCP快</w:t>
      </w:r>
    </w:p>
    <w:p>
      <w:pPr>
        <w:pStyle w:val="6"/>
        <w:numPr>
          <w:ilvl w:val="0"/>
          <w:numId w:val="10"/>
        </w:numPr>
        <w:ind w:firstLineChars="0"/>
        <w:rPr>
          <w:rFonts w:ascii="宋体" w:hAnsi="宋体"/>
          <w:sz w:val="28"/>
          <w:szCs w:val="28"/>
        </w:rPr>
      </w:pPr>
      <w:r>
        <w:rPr>
          <w:rFonts w:hint="eastAsia" w:ascii="宋体" w:hAnsi="宋体"/>
          <w:sz w:val="28"/>
          <w:szCs w:val="28"/>
        </w:rPr>
        <w:t>UDP有消息边界</w:t>
      </w:r>
    </w:p>
    <w:p>
      <w:pPr>
        <w:pStyle w:val="6"/>
        <w:numPr>
          <w:ilvl w:val="0"/>
          <w:numId w:val="10"/>
        </w:numPr>
        <w:ind w:firstLineChars="0"/>
        <w:rPr>
          <w:rFonts w:ascii="宋体" w:hAnsi="宋体"/>
          <w:sz w:val="28"/>
          <w:szCs w:val="28"/>
        </w:rPr>
      </w:pPr>
      <w:r>
        <w:rPr>
          <w:rFonts w:hint="eastAsia" w:ascii="宋体" w:hAnsi="宋体"/>
          <w:sz w:val="28"/>
          <w:szCs w:val="28"/>
        </w:rPr>
        <w:t>UDP可以一对多传输</w:t>
      </w:r>
    </w:p>
    <w:p>
      <w:pPr>
        <w:pStyle w:val="6"/>
        <w:numPr>
          <w:ilvl w:val="0"/>
          <w:numId w:val="10"/>
        </w:numPr>
        <w:ind w:firstLineChars="0"/>
        <w:rPr>
          <w:rFonts w:ascii="宋体" w:hAnsi="宋体"/>
          <w:sz w:val="28"/>
          <w:szCs w:val="28"/>
        </w:rPr>
      </w:pPr>
      <w:r>
        <w:rPr>
          <w:rFonts w:hint="eastAsia" w:ascii="宋体" w:hAnsi="宋体"/>
          <w:sz w:val="28"/>
          <w:szCs w:val="28"/>
        </w:rPr>
        <w:t>UDP可靠性不如TCP</w:t>
      </w:r>
    </w:p>
    <w:p>
      <w:pPr>
        <w:pStyle w:val="6"/>
        <w:numPr>
          <w:ilvl w:val="0"/>
          <w:numId w:val="10"/>
        </w:numPr>
        <w:ind w:firstLineChars="0"/>
        <w:rPr>
          <w:rFonts w:ascii="宋体" w:hAnsi="宋体"/>
          <w:sz w:val="28"/>
          <w:szCs w:val="28"/>
        </w:rPr>
      </w:pPr>
      <w:r>
        <w:rPr>
          <w:rFonts w:hint="eastAsia" w:ascii="宋体" w:hAnsi="宋体"/>
          <w:sz w:val="28"/>
          <w:szCs w:val="28"/>
        </w:rPr>
        <w:t>UDP不能保证有序传输</w:t>
      </w:r>
    </w:p>
    <w:p>
      <w:pPr>
        <w:rPr>
          <w:rFonts w:ascii="宋体" w:hAnsi="宋体"/>
          <w:bCs/>
          <w:sz w:val="28"/>
          <w:szCs w:val="28"/>
        </w:rPr>
      </w:pPr>
      <w:r>
        <w:rPr>
          <w:rFonts w:hint="eastAsia" w:ascii="宋体" w:hAnsi="宋体"/>
          <w:bCs/>
          <w:sz w:val="28"/>
          <w:szCs w:val="28"/>
        </w:rPr>
        <w:t>5.</w:t>
      </w:r>
      <w:r>
        <w:rPr>
          <w:rFonts w:hint="eastAsia" w:ascii="宋体" w:hAnsi="宋体"/>
          <w:bCs/>
          <w:sz w:val="28"/>
          <w:szCs w:val="28"/>
          <w:lang w:eastAsia="zh-CN"/>
        </w:rPr>
        <w:t>【</w:t>
      </w:r>
      <w:r>
        <w:rPr>
          <w:rFonts w:hint="eastAsia" w:ascii="宋体" w:hAnsi="宋体"/>
          <w:bCs/>
          <w:sz w:val="28"/>
          <w:szCs w:val="28"/>
          <w:lang w:val="en-US" w:eastAsia="zh-CN"/>
        </w:rPr>
        <w:t>宋砚琪</w:t>
      </w:r>
      <w:r>
        <w:rPr>
          <w:rFonts w:hint="eastAsia" w:ascii="宋体" w:hAnsi="宋体"/>
          <w:bCs/>
          <w:sz w:val="28"/>
          <w:szCs w:val="28"/>
          <w:lang w:eastAsia="zh-CN"/>
        </w:rPr>
        <w:t>】</w:t>
      </w:r>
      <w:r>
        <w:rPr>
          <w:rFonts w:hint="eastAsia" w:ascii="宋体" w:hAnsi="宋体"/>
          <w:bCs/>
          <w:sz w:val="28"/>
          <w:szCs w:val="28"/>
        </w:rPr>
        <w:t>什么是组播组？</w:t>
      </w:r>
    </w:p>
    <w:p>
      <w:pPr>
        <w:rPr>
          <w:rFonts w:ascii="宋体" w:hAnsi="宋体"/>
          <w:sz w:val="28"/>
          <w:szCs w:val="28"/>
        </w:rPr>
      </w:pPr>
      <w:r>
        <w:rPr>
          <w:rFonts w:hint="eastAsia" w:ascii="宋体" w:hAnsi="宋体"/>
          <w:bCs/>
          <w:sz w:val="28"/>
          <w:szCs w:val="28"/>
        </w:rPr>
        <w:t>答：</w:t>
      </w:r>
      <w:r>
        <w:rPr>
          <w:rFonts w:hint="eastAsia" w:ascii="宋体" w:hAnsi="宋体"/>
          <w:sz w:val="28"/>
          <w:szCs w:val="28"/>
        </w:rPr>
        <w:t>组播组是分享一个组播地址的一组设备，又称多路广播组。</w:t>
      </w:r>
    </w:p>
    <w:p>
      <w:pPr>
        <w:rPr>
          <w:rFonts w:ascii="宋体" w:hAnsi="宋体"/>
          <w:sz w:val="28"/>
          <w:szCs w:val="28"/>
        </w:rPr>
      </w:pPr>
      <w:r>
        <w:rPr>
          <w:rFonts w:hint="eastAsia" w:ascii="宋体" w:hAnsi="宋体"/>
          <w:sz w:val="28"/>
          <w:szCs w:val="28"/>
        </w:rPr>
        <w:t>6.</w:t>
      </w:r>
      <w:r>
        <w:rPr>
          <w:rFonts w:hint="eastAsia" w:ascii="宋体" w:hAnsi="宋体"/>
          <w:sz w:val="28"/>
          <w:szCs w:val="28"/>
          <w:lang w:eastAsia="zh-CN"/>
        </w:rPr>
        <w:t>【</w:t>
      </w:r>
      <w:r>
        <w:rPr>
          <w:rFonts w:hint="eastAsia" w:ascii="宋体" w:hAnsi="宋体"/>
          <w:sz w:val="28"/>
          <w:szCs w:val="28"/>
          <w:lang w:val="en-US" w:eastAsia="zh-CN"/>
        </w:rPr>
        <w:t>郭国庆</w:t>
      </w:r>
      <w:r>
        <w:rPr>
          <w:rFonts w:hint="eastAsia" w:ascii="宋体" w:hAnsi="宋体"/>
          <w:sz w:val="28"/>
          <w:szCs w:val="28"/>
          <w:lang w:eastAsia="zh-CN"/>
        </w:rPr>
        <w:t>】</w:t>
      </w:r>
      <w:r>
        <w:rPr>
          <w:rFonts w:hint="eastAsia" w:ascii="宋体" w:hAnsi="宋体"/>
          <w:sz w:val="28"/>
          <w:szCs w:val="28"/>
        </w:rPr>
        <w:t>利用广播实现群发功能实例中，使用UdcpClient类实现广播群发和实现单播通信的程序编写方法十分相似，不同点在于？</w:t>
      </w:r>
    </w:p>
    <w:p>
      <w:pPr>
        <w:rPr>
          <w:rFonts w:ascii="宋体" w:hAnsi="宋体"/>
          <w:sz w:val="28"/>
          <w:szCs w:val="28"/>
        </w:rPr>
      </w:pPr>
      <w:r>
        <w:rPr>
          <w:rFonts w:hint="eastAsia" w:ascii="宋体" w:hAnsi="宋体"/>
          <w:sz w:val="28"/>
          <w:szCs w:val="28"/>
        </w:rPr>
        <w:tab/>
      </w:r>
      <w:r>
        <w:rPr>
          <w:rFonts w:hint="eastAsia" w:ascii="宋体" w:hAnsi="宋体"/>
          <w:sz w:val="28"/>
          <w:szCs w:val="28"/>
        </w:rPr>
        <w:t>在发送广播消息时，指定的远程主机地址为广播地址，而发送单播消息时，远程主机地址为接受数据报的某个特定主机的IP地址。</w:t>
      </w:r>
    </w:p>
    <w:p>
      <w:pPr>
        <w:pStyle w:val="6"/>
        <w:ind w:firstLine="0" w:firstLineChars="0"/>
        <w:rPr>
          <w:rFonts w:ascii="宋体" w:hAnsi="宋体"/>
          <w:sz w:val="28"/>
          <w:szCs w:val="28"/>
        </w:rPr>
      </w:pPr>
      <w:r>
        <w:rPr>
          <w:rFonts w:hint="eastAsia" w:ascii="宋体" w:hAnsi="宋体"/>
          <w:sz w:val="28"/>
          <w:szCs w:val="28"/>
        </w:rPr>
        <w:t>7.【田毓磊】网络会议程序为什么使用组播技术，而不用单播技术或广播技术？</w:t>
      </w:r>
    </w:p>
    <w:p>
      <w:pPr>
        <w:rPr>
          <w:rFonts w:ascii="宋体" w:hAnsi="宋体"/>
          <w:sz w:val="28"/>
          <w:szCs w:val="28"/>
        </w:rPr>
      </w:pPr>
      <w:r>
        <w:rPr>
          <w:rFonts w:hint="eastAsia" w:ascii="宋体" w:hAnsi="宋体"/>
          <w:sz w:val="28"/>
          <w:szCs w:val="28"/>
        </w:rPr>
        <w:t>答：如果采用单播方式，则发送效率低，不可取；如果采用广播方式，则达不到区分特定数据接收对象的效果，也不可取；而采用组播方式，既可以实现一次向所有目标节点发送数据，也可以达到只对特定对象才能接收的目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decimal"/>
      <w:suff w:val="nothing"/>
      <w:lvlText w:val="%1、"/>
      <w:lvlJc w:val="left"/>
    </w:lvl>
  </w:abstractNum>
  <w:abstractNum w:abstractNumId="1">
    <w:nsid w:val="00000002"/>
    <w:multiLevelType w:val="singleLevel"/>
    <w:tmpl w:val="00000002"/>
    <w:lvl w:ilvl="0" w:tentative="0">
      <w:start w:val="1"/>
      <w:numFmt w:val="upperLetter"/>
      <w:suff w:val="nothing"/>
      <w:lvlText w:val="%1、"/>
      <w:lvlJc w:val="left"/>
    </w:lvl>
  </w:abstractNum>
  <w:abstractNum w:abstractNumId="2">
    <w:nsid w:val="00000003"/>
    <w:multiLevelType w:val="singleLevel"/>
    <w:tmpl w:val="00000003"/>
    <w:lvl w:ilvl="0" w:tentative="0">
      <w:start w:val="1"/>
      <w:numFmt w:val="upperLetter"/>
      <w:suff w:val="nothing"/>
      <w:lvlText w:val="%1、"/>
      <w:lvlJc w:val="left"/>
    </w:lvl>
  </w:abstractNum>
  <w:abstractNum w:abstractNumId="3">
    <w:nsid w:val="00000004"/>
    <w:multiLevelType w:val="singleLevel"/>
    <w:tmpl w:val="00000004"/>
    <w:lvl w:ilvl="0" w:tentative="0">
      <w:start w:val="2"/>
      <w:numFmt w:val="decimal"/>
      <w:suff w:val="nothing"/>
      <w:lvlText w:val="（%1）"/>
      <w:lvlJc w:val="left"/>
    </w:lvl>
  </w:abstractNum>
  <w:abstractNum w:abstractNumId="4">
    <w:nsid w:val="00000005"/>
    <w:multiLevelType w:val="singleLevel"/>
    <w:tmpl w:val="00000005"/>
    <w:lvl w:ilvl="0" w:tentative="0">
      <w:start w:val="1"/>
      <w:numFmt w:val="upperLetter"/>
      <w:suff w:val="nothing"/>
      <w:lvlText w:val="%1、"/>
      <w:lvlJc w:val="left"/>
    </w:lvl>
  </w:abstractNum>
  <w:abstractNum w:abstractNumId="5">
    <w:nsid w:val="00000006"/>
    <w:multiLevelType w:val="singleLevel"/>
    <w:tmpl w:val="00000006"/>
    <w:lvl w:ilvl="0" w:tentative="0">
      <w:start w:val="1"/>
      <w:numFmt w:val="upperLetter"/>
      <w:suff w:val="nothing"/>
      <w:lvlText w:val="%1."/>
      <w:lvlJc w:val="left"/>
    </w:lvl>
  </w:abstractNum>
  <w:abstractNum w:abstractNumId="6">
    <w:nsid w:val="00000007"/>
    <w:multiLevelType w:val="singleLevel"/>
    <w:tmpl w:val="00000007"/>
    <w:lvl w:ilvl="0" w:tentative="0">
      <w:start w:val="2"/>
      <w:numFmt w:val="decimal"/>
      <w:suff w:val="nothing"/>
      <w:lvlText w:val="%1."/>
      <w:lvlJc w:val="left"/>
    </w:lvl>
  </w:abstractNum>
  <w:abstractNum w:abstractNumId="7">
    <w:nsid w:val="00000008"/>
    <w:multiLevelType w:val="singleLevel"/>
    <w:tmpl w:val="00000008"/>
    <w:lvl w:ilvl="0" w:tentative="0">
      <w:start w:val="15"/>
      <w:numFmt w:val="decimal"/>
      <w:suff w:val="nothing"/>
      <w:lvlText w:val="%1."/>
      <w:lvlJc w:val="left"/>
    </w:lvl>
  </w:abstractNum>
  <w:abstractNum w:abstractNumId="8">
    <w:nsid w:val="00000009"/>
    <w:multiLevelType w:val="multilevel"/>
    <w:tmpl w:val="0000000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81B4394"/>
    <w:multiLevelType w:val="singleLevel"/>
    <w:tmpl w:val="581B4394"/>
    <w:lvl w:ilvl="0" w:tentative="0">
      <w:start w:val="1"/>
      <w:numFmt w:val="upperLetter"/>
      <w:suff w:val="nothing"/>
      <w:lvlText w:val="%1、"/>
      <w:lvlJc w:val="left"/>
    </w:lvl>
  </w:abstractNum>
  <w:num w:numId="1">
    <w:abstractNumId w:val="9"/>
  </w:num>
  <w:num w:numId="2">
    <w:abstractNumId w:val="1"/>
  </w:num>
  <w:num w:numId="3">
    <w:abstractNumId w:val="2"/>
  </w:num>
  <w:num w:numId="4">
    <w:abstractNumId w:val="4"/>
  </w:num>
  <w:num w:numId="5">
    <w:abstractNumId w:val="5"/>
  </w:num>
  <w:num w:numId="6">
    <w:abstractNumId w:val="7"/>
  </w:num>
  <w:num w:numId="7">
    <w:abstractNumId w:val="0"/>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C0"/>
    <w:rsid w:val="002B19C0"/>
    <w:rsid w:val="00743400"/>
    <w:rsid w:val="00AC1467"/>
    <w:rsid w:val="00C15706"/>
    <w:rsid w:val="00D172AC"/>
    <w:rsid w:val="0BC34A5F"/>
    <w:rsid w:val="0E935ED0"/>
    <w:rsid w:val="21AA2152"/>
    <w:rsid w:val="23781098"/>
    <w:rsid w:val="370A7495"/>
    <w:rsid w:val="381C3A5C"/>
    <w:rsid w:val="38977978"/>
    <w:rsid w:val="47396B25"/>
    <w:rsid w:val="4D664837"/>
    <w:rsid w:val="590C51E1"/>
    <w:rsid w:val="602657FB"/>
    <w:rsid w:val="7851556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眉 Char"/>
    <w:basedOn w:val="4"/>
    <w:link w:val="3"/>
    <w:qFormat/>
    <w:uiPriority w:val="0"/>
    <w:rPr>
      <w:kern w:val="2"/>
      <w:sz w:val="18"/>
      <w:szCs w:val="18"/>
    </w:rPr>
  </w:style>
  <w:style w:type="character" w:customStyle="1" w:styleId="8">
    <w:name w:val="页脚 Char"/>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29A204-9D1F-484A-9330-6B8B512AD9C8}">
  <ds:schemaRefs/>
</ds:datastoreItem>
</file>

<file path=docProps/app.xml><?xml version="1.0" encoding="utf-8"?>
<Properties xmlns="http://schemas.openxmlformats.org/officeDocument/2006/extended-properties" xmlns:vt="http://schemas.openxmlformats.org/officeDocument/2006/docPropsVTypes">
  <Template>Normal.dotm</Template>
  <Pages>7</Pages>
  <Words>545</Words>
  <Characters>3109</Characters>
  <Lines>25</Lines>
  <Paragraphs>7</Paragraphs>
  <ScaleCrop>false</ScaleCrop>
  <LinksUpToDate>false</LinksUpToDate>
  <CharactersWithSpaces>3647</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2016-11-06T02:50:01Z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